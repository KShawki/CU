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0201" w:rsidRPr="0005202D" w:rsidRDefault="00FE122F" w:rsidP="00FE122F">
      <w:pPr>
        <w:jc w:val="center"/>
        <w:rPr>
          <w:rFonts w:ascii="Tahoma" w:hAnsi="Tahoma"/>
          <w:b/>
          <w:bCs/>
          <w:iCs/>
          <w:sz w:val="32"/>
          <w:szCs w:val="30"/>
        </w:rPr>
      </w:pPr>
      <w:r w:rsidRPr="0005202D">
        <w:rPr>
          <w:rFonts w:ascii="Tahoma" w:hAnsi="Tahoma"/>
          <w:b/>
          <w:bCs/>
          <w:iCs/>
          <w:sz w:val="32"/>
          <w:szCs w:val="30"/>
        </w:rPr>
        <w:t xml:space="preserve">Knowledge Based System </w:t>
      </w:r>
      <w:r w:rsidR="00900201" w:rsidRPr="0005202D">
        <w:rPr>
          <w:rFonts w:ascii="Tahoma" w:hAnsi="Tahoma"/>
          <w:b/>
          <w:bCs/>
          <w:iCs/>
          <w:sz w:val="32"/>
          <w:szCs w:val="30"/>
        </w:rPr>
        <w:t>Course</w:t>
      </w:r>
    </w:p>
    <w:p w:rsidR="00900201" w:rsidRDefault="00900201"/>
    <w:p w:rsidR="00900201" w:rsidRDefault="00900201"/>
    <w:p w:rsidR="00900201" w:rsidRDefault="00900201"/>
    <w:tbl>
      <w:tblPr>
        <w:tblW w:w="989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678"/>
        <w:gridCol w:w="8221"/>
      </w:tblGrid>
      <w:tr w:rsidR="00900201" w:rsidTr="00DD31C1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0201" w:rsidRPr="00FE122F" w:rsidRDefault="00900201" w:rsidP="00FE122F">
            <w:pPr>
              <w:snapToGrid w:val="0"/>
              <w:ind w:left="10"/>
              <w:rPr>
                <w:bCs/>
                <w:szCs w:val="28"/>
              </w:rPr>
            </w:pPr>
            <w:r w:rsidRPr="00FE122F">
              <w:rPr>
                <w:bCs/>
                <w:szCs w:val="28"/>
              </w:rPr>
              <w:t>Lab Objective: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201" w:rsidRPr="00446504" w:rsidRDefault="00900201" w:rsidP="00FE122F">
            <w:pPr>
              <w:numPr>
                <w:ilvl w:val="0"/>
                <w:numId w:val="6"/>
              </w:numPr>
              <w:snapToGrid w:val="0"/>
              <w:rPr>
                <w:sz w:val="24"/>
              </w:rPr>
            </w:pPr>
            <w:r w:rsidRPr="00446504">
              <w:rPr>
                <w:sz w:val="24"/>
              </w:rPr>
              <w:t>To introduce</w:t>
            </w:r>
            <w:r w:rsidR="00FE122F" w:rsidRPr="00446504">
              <w:rPr>
                <w:sz w:val="24"/>
              </w:rPr>
              <w:t xml:space="preserve"> </w:t>
            </w:r>
            <w:r w:rsidRPr="00446504">
              <w:rPr>
                <w:sz w:val="24"/>
              </w:rPr>
              <w:t xml:space="preserve"> </w:t>
            </w:r>
            <w:r w:rsidR="00FE122F" w:rsidRPr="00446504">
              <w:rPr>
                <w:sz w:val="24"/>
              </w:rPr>
              <w:t>CLIPS as Expert system shell</w:t>
            </w:r>
          </w:p>
          <w:p w:rsidR="00A92786" w:rsidRPr="00446504" w:rsidRDefault="00A92786" w:rsidP="00FE122F">
            <w:pPr>
              <w:numPr>
                <w:ilvl w:val="0"/>
                <w:numId w:val="6"/>
              </w:numPr>
              <w:snapToGrid w:val="0"/>
              <w:rPr>
                <w:sz w:val="24"/>
                <w:lang w:val="en-US"/>
              </w:rPr>
            </w:pPr>
            <w:r w:rsidRPr="00446504">
              <w:rPr>
                <w:sz w:val="24"/>
                <w:lang w:val="en-US"/>
              </w:rPr>
              <w:t xml:space="preserve">understand the fundamental workings of an ES shell </w:t>
            </w:r>
          </w:p>
          <w:p w:rsidR="00A92786" w:rsidRPr="00446504" w:rsidRDefault="00A92786" w:rsidP="00FE122F">
            <w:pPr>
              <w:numPr>
                <w:ilvl w:val="1"/>
                <w:numId w:val="6"/>
              </w:numPr>
              <w:snapToGrid w:val="0"/>
              <w:rPr>
                <w:sz w:val="24"/>
                <w:lang w:val="en-US"/>
              </w:rPr>
            </w:pPr>
            <w:r w:rsidRPr="00446504">
              <w:rPr>
                <w:sz w:val="24"/>
                <w:lang w:val="en-US"/>
              </w:rPr>
              <w:t>knowledge representation</w:t>
            </w:r>
          </w:p>
          <w:p w:rsidR="00A92786" w:rsidRPr="00446504" w:rsidRDefault="00A92786" w:rsidP="00FE122F">
            <w:pPr>
              <w:numPr>
                <w:ilvl w:val="1"/>
                <w:numId w:val="6"/>
              </w:numPr>
              <w:snapToGrid w:val="0"/>
              <w:rPr>
                <w:sz w:val="24"/>
                <w:lang w:val="en-US"/>
              </w:rPr>
            </w:pPr>
            <w:r w:rsidRPr="00446504">
              <w:rPr>
                <w:sz w:val="24"/>
                <w:lang w:val="en-US"/>
              </w:rPr>
              <w:t>reasoning</w:t>
            </w:r>
          </w:p>
          <w:p w:rsidR="00A92786" w:rsidRPr="00FE122F" w:rsidRDefault="00A92786" w:rsidP="00FE122F">
            <w:pPr>
              <w:numPr>
                <w:ilvl w:val="0"/>
                <w:numId w:val="6"/>
              </w:numPr>
              <w:snapToGrid w:val="0"/>
              <w:rPr>
                <w:sz w:val="22"/>
                <w:szCs w:val="22"/>
                <w:lang w:val="en-US"/>
              </w:rPr>
            </w:pPr>
            <w:r w:rsidRPr="00446504">
              <w:rPr>
                <w:sz w:val="24"/>
                <w:lang w:val="en-US"/>
              </w:rPr>
              <w:t>apply rule-based techniques to simple examples</w:t>
            </w:r>
          </w:p>
          <w:p w:rsidR="00FE122F" w:rsidRPr="00FE122F" w:rsidRDefault="00FE122F" w:rsidP="00FE122F">
            <w:pPr>
              <w:snapToGrid w:val="0"/>
              <w:rPr>
                <w:sz w:val="22"/>
                <w:szCs w:val="22"/>
                <w:lang w:val="en-US"/>
              </w:rPr>
            </w:pPr>
          </w:p>
        </w:tc>
      </w:tr>
      <w:tr w:rsidR="00900201" w:rsidTr="00DD31C1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0201" w:rsidRPr="00FE122F" w:rsidRDefault="00900201" w:rsidP="00F369C8">
            <w:pPr>
              <w:snapToGrid w:val="0"/>
              <w:ind w:left="10"/>
              <w:rPr>
                <w:bCs/>
                <w:szCs w:val="28"/>
              </w:rPr>
            </w:pPr>
            <w:r w:rsidRPr="00FE122F">
              <w:rPr>
                <w:bCs/>
                <w:szCs w:val="28"/>
              </w:rPr>
              <w:t>Topics:</w:t>
            </w:r>
          </w:p>
          <w:p w:rsidR="00900201" w:rsidRPr="00FE122F" w:rsidRDefault="00900201" w:rsidP="00FE122F">
            <w:pPr>
              <w:ind w:left="10"/>
              <w:rPr>
                <w:rFonts w:ascii="Garamond" w:hAnsi="Garamond"/>
                <w:bCs/>
                <w:szCs w:val="28"/>
              </w:rPr>
            </w:pP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0B5E" w:rsidRDefault="00460B5E" w:rsidP="00446504">
            <w:pPr>
              <w:pStyle w:val="ListParagraph"/>
              <w:numPr>
                <w:ilvl w:val="0"/>
                <w:numId w:val="15"/>
              </w:numPr>
              <w:autoSpaceDE w:val="0"/>
              <w:ind w:left="743"/>
              <w:rPr>
                <w:rFonts w:asciiTheme="minorBidi" w:hAnsiTheme="minorBidi" w:cstheme="minorBidi"/>
                <w:bCs/>
                <w:iCs/>
                <w:sz w:val="24"/>
              </w:rPr>
            </w:pPr>
            <w:r w:rsidRPr="00446504">
              <w:rPr>
                <w:rFonts w:asciiTheme="minorBidi" w:hAnsiTheme="minorBidi" w:cstheme="minorBidi"/>
                <w:bCs/>
                <w:iCs/>
                <w:sz w:val="24"/>
              </w:rPr>
              <w:t>Usage of Basic commands such as assert, reset, load</w:t>
            </w:r>
            <w:r w:rsidR="005F16F2" w:rsidRPr="00446504">
              <w:rPr>
                <w:rFonts w:asciiTheme="minorBidi" w:hAnsiTheme="minorBidi" w:cstheme="minorBidi"/>
                <w:bCs/>
                <w:iCs/>
                <w:sz w:val="24"/>
              </w:rPr>
              <w:t>,</w:t>
            </w:r>
            <w:r w:rsidR="0033272F" w:rsidRPr="00446504">
              <w:rPr>
                <w:rFonts w:asciiTheme="minorBidi" w:hAnsiTheme="minorBidi" w:cstheme="minorBidi"/>
                <w:bCs/>
                <w:iCs/>
                <w:sz w:val="24"/>
              </w:rPr>
              <w:t xml:space="preserve"> clear, facts</w:t>
            </w:r>
            <w:r w:rsidR="005F16F2" w:rsidRPr="00446504">
              <w:rPr>
                <w:rFonts w:asciiTheme="minorBidi" w:hAnsiTheme="minorBidi" w:cstheme="minorBidi"/>
                <w:bCs/>
                <w:iCs/>
                <w:sz w:val="24"/>
              </w:rPr>
              <w:t>…..</w:t>
            </w:r>
          </w:p>
          <w:p w:rsidR="0033272F" w:rsidRDefault="0033272F" w:rsidP="00446504">
            <w:pPr>
              <w:pStyle w:val="ListParagraph"/>
              <w:numPr>
                <w:ilvl w:val="0"/>
                <w:numId w:val="15"/>
              </w:numPr>
              <w:autoSpaceDE w:val="0"/>
              <w:ind w:left="743"/>
              <w:rPr>
                <w:rFonts w:asciiTheme="minorBidi" w:hAnsiTheme="minorBidi" w:cstheme="minorBidi"/>
                <w:bCs/>
                <w:iCs/>
                <w:sz w:val="24"/>
              </w:rPr>
            </w:pPr>
            <w:r w:rsidRPr="00446504">
              <w:rPr>
                <w:rFonts w:asciiTheme="minorBidi" w:hAnsiTheme="minorBidi" w:cstheme="minorBidi"/>
                <w:bCs/>
                <w:iCs/>
                <w:sz w:val="24"/>
              </w:rPr>
              <w:t xml:space="preserve">Defining ordered and non-ordered facts </w:t>
            </w:r>
          </w:p>
          <w:p w:rsidR="00463DD0" w:rsidRPr="00446504" w:rsidRDefault="0033272F" w:rsidP="00446504">
            <w:pPr>
              <w:pStyle w:val="ListParagraph"/>
              <w:numPr>
                <w:ilvl w:val="0"/>
                <w:numId w:val="15"/>
              </w:numPr>
              <w:autoSpaceDE w:val="0"/>
              <w:ind w:left="743"/>
              <w:rPr>
                <w:rFonts w:asciiTheme="minorBidi" w:hAnsiTheme="minorBidi" w:cstheme="minorBidi"/>
                <w:bCs/>
                <w:iCs/>
                <w:sz w:val="24"/>
              </w:rPr>
            </w:pPr>
            <w:r w:rsidRPr="00446504">
              <w:rPr>
                <w:rFonts w:asciiTheme="minorBidi" w:hAnsiTheme="minorBidi" w:cstheme="minorBidi"/>
                <w:sz w:val="24"/>
                <w:lang w:val="en-US" w:eastAsia="en-US"/>
              </w:rPr>
              <w:t>d</w:t>
            </w:r>
            <w:r w:rsidR="00463DD0" w:rsidRPr="00446504">
              <w:rPr>
                <w:rFonts w:asciiTheme="minorBidi" w:hAnsiTheme="minorBidi" w:cstheme="minorBidi"/>
                <w:sz w:val="24"/>
                <w:lang w:val="en-US" w:eastAsia="en-US"/>
              </w:rPr>
              <w:t xml:space="preserve">eftemplate, </w:t>
            </w:r>
            <w:r w:rsidRPr="00446504">
              <w:rPr>
                <w:rFonts w:asciiTheme="minorBidi" w:hAnsiTheme="minorBidi" w:cstheme="minorBidi"/>
                <w:sz w:val="24"/>
                <w:lang w:val="en-US" w:eastAsia="en-US"/>
              </w:rPr>
              <w:t xml:space="preserve">deffacts constructs </w:t>
            </w:r>
          </w:p>
          <w:p w:rsidR="00FE122F" w:rsidRDefault="00FE122F" w:rsidP="0033272F">
            <w:pPr>
              <w:autoSpaceDE w:val="0"/>
              <w:rPr>
                <w:rFonts w:ascii="TimesNewRomanPS-BoldItalicMT" w:hAnsi="TimesNewRomanPS-BoldItalicMT" w:cs="TimesNewRomanPS-BoldItalicMT"/>
                <w:bCs/>
                <w:iCs/>
                <w:sz w:val="22"/>
                <w:szCs w:val="20"/>
              </w:rPr>
            </w:pPr>
          </w:p>
        </w:tc>
      </w:tr>
      <w:tr w:rsidR="00900201" w:rsidTr="00DD31C1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0201" w:rsidRPr="00FE122F" w:rsidRDefault="00FE122F" w:rsidP="00F369C8">
            <w:pPr>
              <w:snapToGrid w:val="0"/>
              <w:ind w:left="0" w:hanging="1"/>
              <w:rPr>
                <w:bCs/>
                <w:szCs w:val="28"/>
              </w:rPr>
            </w:pPr>
            <w:r w:rsidRPr="00FE122F">
              <w:rPr>
                <w:bCs/>
                <w:szCs w:val="28"/>
              </w:rPr>
              <w:t>Contents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04" w:rsidRDefault="00446504" w:rsidP="00446504">
            <w:pPr>
              <w:pStyle w:val="ListParagraph"/>
              <w:suppressAutoHyphens w:val="0"/>
              <w:rPr>
                <w:rFonts w:cs="Arial"/>
                <w:b/>
                <w:bCs/>
                <w:szCs w:val="28"/>
                <w:u w:val="single"/>
              </w:rPr>
            </w:pPr>
          </w:p>
          <w:p w:rsidR="00B760BB" w:rsidRDefault="004F7EE4" w:rsidP="00B760BB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cs="Arial"/>
                <w:b/>
                <w:bCs/>
                <w:szCs w:val="28"/>
                <w:u w:val="single"/>
              </w:rPr>
            </w:pPr>
            <w:r w:rsidRPr="004F7EE4">
              <w:rPr>
                <w:rFonts w:cs="Arial"/>
                <w:b/>
                <w:bCs/>
                <w:szCs w:val="28"/>
                <w:u w:val="single"/>
              </w:rPr>
              <w:t xml:space="preserve">Basic elements of an Expert System </w:t>
            </w:r>
          </w:p>
          <w:p w:rsidR="006153E6" w:rsidRDefault="004F7EE4" w:rsidP="006153E6">
            <w:pPr>
              <w:pStyle w:val="ListParagraph"/>
              <w:numPr>
                <w:ilvl w:val="0"/>
                <w:numId w:val="16"/>
              </w:numPr>
            </w:pPr>
            <w:r w:rsidRPr="00446504">
              <w:t>Fact-list : Global memory for data</w:t>
            </w:r>
          </w:p>
          <w:p w:rsidR="004F7EE4" w:rsidRDefault="004F7EE4" w:rsidP="006153E6">
            <w:pPr>
              <w:pStyle w:val="ListParagraph"/>
              <w:numPr>
                <w:ilvl w:val="0"/>
                <w:numId w:val="16"/>
              </w:numPr>
            </w:pPr>
            <w:r w:rsidRPr="00446504">
              <w:t>Knowledge-base : Contain</w:t>
            </w:r>
            <w:r w:rsidR="00437A9D">
              <w:t>s</w:t>
            </w:r>
            <w:r w:rsidRPr="00446504">
              <w:t xml:space="preserve"> all the rules </w:t>
            </w:r>
          </w:p>
          <w:p w:rsidR="004F7EE4" w:rsidRPr="00446504" w:rsidRDefault="004F7EE4" w:rsidP="006153E6">
            <w:pPr>
              <w:pStyle w:val="ListParagraph"/>
              <w:numPr>
                <w:ilvl w:val="0"/>
                <w:numId w:val="16"/>
              </w:numPr>
            </w:pPr>
            <w:r w:rsidRPr="00446504">
              <w:t>Inference Engine : Control</w:t>
            </w:r>
            <w:r w:rsidR="00437A9D">
              <w:t>s</w:t>
            </w:r>
            <w:r w:rsidRPr="00446504">
              <w:t xml:space="preserve"> overall execution</w:t>
            </w:r>
          </w:p>
          <w:p w:rsidR="00B760BB" w:rsidRPr="00B760BB" w:rsidRDefault="00B760BB" w:rsidP="00B760BB">
            <w:pPr>
              <w:pStyle w:val="ListParagraph"/>
              <w:suppressAutoHyphens w:val="0"/>
              <w:ind w:left="1440"/>
              <w:rPr>
                <w:rFonts w:cs="Arial"/>
                <w:szCs w:val="28"/>
              </w:rPr>
            </w:pPr>
          </w:p>
          <w:p w:rsidR="006F5901" w:rsidRPr="006F5901" w:rsidRDefault="006F5901" w:rsidP="006F5901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cs="Arial"/>
                <w:b/>
                <w:bCs/>
                <w:szCs w:val="28"/>
                <w:u w:val="single"/>
              </w:rPr>
            </w:pPr>
            <w:r w:rsidRPr="006F5901">
              <w:rPr>
                <w:rFonts w:cs="Arial"/>
                <w:b/>
                <w:bCs/>
                <w:szCs w:val="28"/>
                <w:u w:val="single"/>
              </w:rPr>
              <w:t>A program in CLIPS consists of</w:t>
            </w:r>
          </w:p>
          <w:p w:rsidR="006F5901" w:rsidRPr="006F5901" w:rsidRDefault="006F5901" w:rsidP="006F5901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cs="Arial"/>
                <w:szCs w:val="28"/>
              </w:rPr>
            </w:pPr>
            <w:r w:rsidRPr="006F5901">
              <w:rPr>
                <w:rFonts w:cs="Arial"/>
                <w:szCs w:val="28"/>
              </w:rPr>
              <w:t xml:space="preserve">Facts </w:t>
            </w:r>
          </w:p>
          <w:p w:rsidR="00B760BB" w:rsidRDefault="006F5901" w:rsidP="006F5901">
            <w:pPr>
              <w:pStyle w:val="ListParagraph"/>
              <w:numPr>
                <w:ilvl w:val="0"/>
                <w:numId w:val="11"/>
              </w:numPr>
              <w:suppressAutoHyphens w:val="0"/>
              <w:rPr>
                <w:rFonts w:cs="Arial"/>
                <w:szCs w:val="28"/>
              </w:rPr>
            </w:pPr>
            <w:r w:rsidRPr="006F5901">
              <w:rPr>
                <w:rFonts w:cs="Arial"/>
                <w:szCs w:val="28"/>
              </w:rPr>
              <w:t>Rules</w:t>
            </w:r>
          </w:p>
          <w:p w:rsidR="00D4633F" w:rsidRPr="006F5901" w:rsidRDefault="00D4633F" w:rsidP="00D4633F">
            <w:pPr>
              <w:pStyle w:val="ListParagraph"/>
              <w:suppressAutoHyphens w:val="0"/>
              <w:ind w:left="1440"/>
              <w:rPr>
                <w:rFonts w:cs="Arial"/>
                <w:szCs w:val="28"/>
              </w:rPr>
            </w:pPr>
          </w:p>
          <w:p w:rsidR="00D4633F" w:rsidRDefault="00D4633F" w:rsidP="00D4633F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cs="Arial"/>
                <w:szCs w:val="28"/>
              </w:rPr>
            </w:pPr>
            <w:r w:rsidRPr="00D4633F">
              <w:rPr>
                <w:rFonts w:cs="Arial"/>
                <w:szCs w:val="28"/>
              </w:rPr>
              <w:t>Commands can be entered directly to CLIPS; this mode is called the top level</w:t>
            </w:r>
            <w:r>
              <w:rPr>
                <w:rFonts w:cs="Arial"/>
                <w:szCs w:val="28"/>
              </w:rPr>
              <w:t>.</w:t>
            </w:r>
          </w:p>
          <w:p w:rsidR="00D4633F" w:rsidRDefault="00D4633F" w:rsidP="00D4633F">
            <w:pPr>
              <w:pStyle w:val="ListParagraph"/>
              <w:suppressAutoHyphens w:val="0"/>
              <w:rPr>
                <w:rFonts w:asciiTheme="majorBidi" w:hAnsiTheme="majorBidi" w:cstheme="majorBidi"/>
                <w:i/>
                <w:iCs/>
                <w:szCs w:val="28"/>
              </w:rPr>
            </w:pPr>
            <w:r>
              <w:rPr>
                <w:rFonts w:cs="Arial"/>
                <w:szCs w:val="28"/>
              </w:rPr>
              <w:t>Example</w:t>
            </w:r>
            <w:r w:rsidR="009A073C">
              <w:rPr>
                <w:rFonts w:cs="Arial"/>
                <w:szCs w:val="28"/>
              </w:rPr>
              <w:t>s</w:t>
            </w:r>
            <w:r>
              <w:rPr>
                <w:rFonts w:cs="Arial"/>
                <w:szCs w:val="28"/>
              </w:rPr>
              <w:t xml:space="preserve">: </w:t>
            </w:r>
            <w:r w:rsidRPr="005F5714">
              <w:rPr>
                <w:rFonts w:asciiTheme="majorBidi" w:hAnsiTheme="majorBidi" w:cstheme="majorBidi"/>
                <w:i/>
                <w:iCs/>
                <w:color w:val="FF0000"/>
                <w:szCs w:val="28"/>
              </w:rPr>
              <w:t>clips&gt;</w:t>
            </w:r>
            <w:r w:rsidRPr="00FF779A">
              <w:rPr>
                <w:rFonts w:asciiTheme="majorBidi" w:hAnsiTheme="majorBidi" w:cstheme="majorBidi"/>
                <w:i/>
                <w:iCs/>
                <w:szCs w:val="28"/>
              </w:rPr>
              <w:t>(+ 3 4)</w:t>
            </w:r>
          </w:p>
          <w:p w:rsidR="009A073C" w:rsidRDefault="009A073C" w:rsidP="00D4633F">
            <w:pPr>
              <w:pStyle w:val="ListParagraph"/>
              <w:suppressAutoHyphens w:val="0"/>
              <w:rPr>
                <w:rFonts w:asciiTheme="majorBidi" w:hAnsiTheme="majorBidi" w:cstheme="majorBidi"/>
                <w:i/>
                <w:iCs/>
                <w:szCs w:val="28"/>
              </w:rPr>
            </w:pPr>
            <w:r w:rsidRPr="005F5714">
              <w:rPr>
                <w:rFonts w:asciiTheme="majorBidi" w:hAnsiTheme="majorBidi" w:cstheme="majorBidi"/>
                <w:i/>
                <w:iCs/>
                <w:color w:val="FF0000"/>
                <w:szCs w:val="28"/>
              </w:rPr>
              <w:t>clips&gt;</w:t>
            </w:r>
            <w:r>
              <w:rPr>
                <w:rFonts w:asciiTheme="majorBidi" w:hAnsiTheme="majorBidi" w:cstheme="majorBidi"/>
                <w:i/>
                <w:iCs/>
                <w:szCs w:val="28"/>
              </w:rPr>
              <w:t>(exit)</w:t>
            </w:r>
          </w:p>
          <w:p w:rsidR="009A073C" w:rsidRPr="009A073C" w:rsidRDefault="009A073C" w:rsidP="009A073C">
            <w:r w:rsidRPr="009A073C">
              <w:t>A symbol surrounded by parentheses is considered to be a command or function call.</w:t>
            </w:r>
          </w:p>
          <w:p w:rsidR="009A073C" w:rsidRPr="009A073C" w:rsidRDefault="009A073C" w:rsidP="009A073C">
            <w:r w:rsidRPr="009A073C">
              <w:t>The input (+ 3 4) is a call to the + function.</w:t>
            </w:r>
          </w:p>
          <w:p w:rsidR="009A073C" w:rsidRDefault="009A073C" w:rsidP="009A073C">
            <w:r w:rsidRPr="009A073C">
              <w:t>The input (exit) invokes the exit command.</w:t>
            </w:r>
          </w:p>
          <w:p w:rsidR="00372DCA" w:rsidRPr="00372DCA" w:rsidRDefault="00372DCA" w:rsidP="00D4633F">
            <w:pPr>
              <w:pStyle w:val="ListParagraph"/>
              <w:suppressAutoHyphens w:val="0"/>
              <w:rPr>
                <w:rFonts w:asciiTheme="minorBidi" w:hAnsiTheme="minorBidi" w:cstheme="minorBidi"/>
                <w:szCs w:val="28"/>
              </w:rPr>
            </w:pPr>
            <w:r w:rsidRPr="00372DCA">
              <w:rPr>
                <w:rFonts w:asciiTheme="minorBidi" w:hAnsiTheme="minorBidi" w:cstheme="minorBidi"/>
                <w:szCs w:val="28"/>
              </w:rPr>
              <w:t>Note that clips work in a prefix notation where operators come before operands.</w:t>
            </w:r>
          </w:p>
          <w:p w:rsidR="00D4633F" w:rsidRPr="00D4633F" w:rsidRDefault="00372DCA" w:rsidP="00372DCA">
            <w:r>
              <w:lastRenderedPageBreak/>
              <w:t>Each CLIPS command must have a matching number of left and right parentheses.</w:t>
            </w:r>
          </w:p>
          <w:p w:rsidR="009A073C" w:rsidRDefault="009A073C" w:rsidP="009A073C">
            <w:pPr>
              <w:pStyle w:val="ListParagraph"/>
              <w:numPr>
                <w:ilvl w:val="0"/>
                <w:numId w:val="7"/>
              </w:numPr>
            </w:pPr>
            <w:r>
              <w:t>Clips is case-sensitive</w:t>
            </w:r>
            <w:r w:rsidR="000F39B2">
              <w:t>.</w:t>
            </w:r>
          </w:p>
          <w:p w:rsidR="009A073C" w:rsidRDefault="009A073C" w:rsidP="000F39B2">
            <w:pPr>
              <w:pStyle w:val="ListParagraph"/>
              <w:suppressAutoHyphens w:val="0"/>
              <w:rPr>
                <w:rFonts w:cs="Arial"/>
                <w:b/>
                <w:bCs/>
                <w:szCs w:val="28"/>
                <w:u w:val="single"/>
              </w:rPr>
            </w:pPr>
          </w:p>
          <w:p w:rsidR="004F7EE4" w:rsidRDefault="00C807DC" w:rsidP="004F7EE4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cs="Arial"/>
                <w:b/>
                <w:bCs/>
                <w:szCs w:val="28"/>
                <w:u w:val="single"/>
              </w:rPr>
            </w:pPr>
            <w:r>
              <w:rPr>
                <w:rFonts w:cs="Arial"/>
                <w:b/>
                <w:bCs/>
                <w:szCs w:val="28"/>
                <w:u w:val="single"/>
              </w:rPr>
              <w:t>A F</w:t>
            </w:r>
            <w:r w:rsidR="004F7EE4">
              <w:rPr>
                <w:rFonts w:cs="Arial"/>
                <w:b/>
                <w:bCs/>
                <w:szCs w:val="28"/>
                <w:u w:val="single"/>
              </w:rPr>
              <w:t>act:</w:t>
            </w:r>
          </w:p>
          <w:p w:rsidR="004F7EE4" w:rsidRDefault="000F39B2" w:rsidP="008073B1">
            <w:pPr>
              <w:pStyle w:val="ListParagraph"/>
              <w:numPr>
                <w:ilvl w:val="0"/>
                <w:numId w:val="12"/>
              </w:numPr>
              <w:tabs>
                <w:tab w:val="left" w:pos="1026"/>
              </w:tabs>
              <w:ind w:left="743" w:firstLine="0"/>
            </w:pPr>
            <w:r w:rsidRPr="000F39B2">
              <w:t>A “chunk” of information in CLIPS is called a fact.</w:t>
            </w:r>
            <w:r w:rsidR="004F7EE4">
              <w:t xml:space="preserve"> </w:t>
            </w:r>
          </w:p>
          <w:p w:rsidR="00C807DC" w:rsidRDefault="00C807DC" w:rsidP="008073B1">
            <w:pPr>
              <w:pStyle w:val="ListParagraph"/>
              <w:numPr>
                <w:ilvl w:val="0"/>
                <w:numId w:val="12"/>
              </w:numPr>
              <w:tabs>
                <w:tab w:val="left" w:pos="1026"/>
              </w:tabs>
              <w:ind w:left="743" w:firstLine="0"/>
            </w:pPr>
            <w:r>
              <w:t>Facts consist of a relation name followed by zero or more slots and their associated values.</w:t>
            </w:r>
          </w:p>
          <w:p w:rsidR="00C807DC" w:rsidRDefault="00C807DC" w:rsidP="00C807DC">
            <w:r>
              <w:t>Example:</w:t>
            </w:r>
          </w:p>
          <w:p w:rsidR="008073B1" w:rsidRDefault="00C807DC" w:rsidP="008073B1">
            <w:pPr>
              <w:pStyle w:val="Code"/>
            </w:pPr>
            <w:r>
              <w:t xml:space="preserve">(person </w:t>
            </w:r>
          </w:p>
          <w:p w:rsidR="00C807DC" w:rsidRDefault="00C807DC" w:rsidP="008073B1">
            <w:pPr>
              <w:pStyle w:val="Code"/>
            </w:pPr>
            <w:r>
              <w:t>(hair-</w:t>
            </w:r>
            <w:proofErr w:type="spellStart"/>
            <w:r>
              <w:t>color</w:t>
            </w:r>
            <w:proofErr w:type="spellEnd"/>
            <w:r>
              <w:t xml:space="preserve"> black) </w:t>
            </w:r>
          </w:p>
          <w:p w:rsidR="00C807DC" w:rsidRDefault="00C807DC" w:rsidP="008073B1">
            <w:pPr>
              <w:pStyle w:val="Code"/>
            </w:pPr>
            <w:r>
              <w:t xml:space="preserve">(name "John Q. Public") </w:t>
            </w:r>
          </w:p>
          <w:p w:rsidR="00C807DC" w:rsidRDefault="00C807DC" w:rsidP="008073B1">
            <w:pPr>
              <w:pStyle w:val="Code"/>
            </w:pPr>
            <w:r>
              <w:t>(eye-</w:t>
            </w:r>
            <w:proofErr w:type="spellStart"/>
            <w:r>
              <w:t>color</w:t>
            </w:r>
            <w:proofErr w:type="spellEnd"/>
            <w:r>
              <w:t xml:space="preserve"> blue)</w:t>
            </w:r>
          </w:p>
          <w:p w:rsidR="00C807DC" w:rsidRDefault="00C807DC" w:rsidP="008073B1">
            <w:pPr>
              <w:pStyle w:val="Code"/>
            </w:pPr>
            <w:r>
              <w:t>(age 23))</w:t>
            </w:r>
          </w:p>
          <w:p w:rsidR="00C807DC" w:rsidRDefault="00C807DC" w:rsidP="00C807DC">
            <w:r>
              <w:t xml:space="preserve">The symbol person is the fact’s relation name and the fact contains four slots: </w:t>
            </w:r>
          </w:p>
          <w:p w:rsidR="00C807DC" w:rsidRDefault="00C807DC" w:rsidP="00C807DC">
            <w:proofErr w:type="gramStart"/>
            <w:r>
              <w:t>name</w:t>
            </w:r>
            <w:proofErr w:type="gramEnd"/>
            <w:r>
              <w:t>, age, eye-</w:t>
            </w:r>
            <w:proofErr w:type="spellStart"/>
            <w:r>
              <w:t>color</w:t>
            </w:r>
            <w:proofErr w:type="spellEnd"/>
            <w:r>
              <w:t>, and hair-</w:t>
            </w:r>
            <w:proofErr w:type="spellStart"/>
            <w:r>
              <w:t>color</w:t>
            </w:r>
            <w:proofErr w:type="spellEnd"/>
            <w:r w:rsidR="008073B1">
              <w:t>.</w:t>
            </w:r>
          </w:p>
          <w:p w:rsidR="008073B1" w:rsidRDefault="008073B1" w:rsidP="00C807DC"/>
          <w:p w:rsidR="008073B1" w:rsidRDefault="008073B1" w:rsidP="008073B1">
            <w:pPr>
              <w:pStyle w:val="ListParagraph"/>
              <w:numPr>
                <w:ilvl w:val="0"/>
                <w:numId w:val="13"/>
              </w:numPr>
              <w:ind w:left="1026" w:hanging="283"/>
            </w:pPr>
            <w:r w:rsidRPr="008073B1">
              <w:t>The order in which slots are specified is irrelevant</w:t>
            </w:r>
            <w:r>
              <w:t>.</w:t>
            </w:r>
          </w:p>
          <w:p w:rsidR="008073B1" w:rsidRDefault="008073B1" w:rsidP="009B1433">
            <w:pPr>
              <w:pStyle w:val="ListParagraph"/>
              <w:numPr>
                <w:ilvl w:val="0"/>
                <w:numId w:val="13"/>
              </w:numPr>
              <w:ind w:left="1026" w:hanging="283"/>
            </w:pPr>
            <w:r>
              <w:t>Before facts can be created, CLIPS must be informed of the list of valid slots for a given relation name.</w:t>
            </w:r>
          </w:p>
          <w:p w:rsidR="008073B1" w:rsidRDefault="008073B1" w:rsidP="008073B1">
            <w:r>
              <w:t xml:space="preserve">The general format of a deftemplate is: </w:t>
            </w:r>
          </w:p>
          <w:p w:rsidR="008073B1" w:rsidRDefault="008073B1" w:rsidP="008073B1">
            <w:pPr>
              <w:pStyle w:val="Code"/>
            </w:pPr>
            <w:r>
              <w:t>(deftemplate &lt;relation-name&gt; [&lt;optional-comment&gt;]</w:t>
            </w:r>
          </w:p>
          <w:p w:rsidR="008073B1" w:rsidRDefault="008073B1" w:rsidP="008073B1">
            <w:pPr>
              <w:pStyle w:val="Code"/>
            </w:pPr>
            <w:r>
              <w:t>&lt;slot-definition&gt;*)</w:t>
            </w:r>
          </w:p>
          <w:p w:rsidR="008073B1" w:rsidRDefault="008073B1" w:rsidP="008073B1">
            <w:r>
              <w:t xml:space="preserve">The syntax description &lt;slot-definition&gt; is defined as: </w:t>
            </w:r>
          </w:p>
          <w:p w:rsidR="008073B1" w:rsidRDefault="008073B1" w:rsidP="008073B1">
            <w:pPr>
              <w:pStyle w:val="Code"/>
            </w:pPr>
            <w:r>
              <w:t>(slot &lt;slot-name&gt;) | (</w:t>
            </w:r>
            <w:proofErr w:type="spellStart"/>
            <w:r>
              <w:t>multislot</w:t>
            </w:r>
            <w:proofErr w:type="spellEnd"/>
            <w:r>
              <w:t xml:space="preserve"> &lt;slot-name&gt;)</w:t>
            </w:r>
          </w:p>
          <w:p w:rsidR="00E167E2" w:rsidRDefault="00E167E2" w:rsidP="008073B1"/>
          <w:p w:rsidR="008073B1" w:rsidRDefault="008073B1" w:rsidP="008073B1">
            <w:r>
              <w:t>The deftemplate for the person fact:</w:t>
            </w:r>
          </w:p>
          <w:p w:rsidR="008073B1" w:rsidRDefault="008073B1" w:rsidP="008073B1">
            <w:pPr>
              <w:pStyle w:val="Code"/>
            </w:pPr>
            <w:r>
              <w:t xml:space="preserve">(deftemplate person "An example deftemplate" </w:t>
            </w:r>
          </w:p>
          <w:p w:rsidR="008073B1" w:rsidRDefault="008073B1" w:rsidP="008073B1">
            <w:pPr>
              <w:pStyle w:val="Code"/>
            </w:pPr>
            <w:r>
              <w:t>(slot name)</w:t>
            </w:r>
          </w:p>
          <w:p w:rsidR="008073B1" w:rsidRDefault="008073B1" w:rsidP="008073B1">
            <w:pPr>
              <w:pStyle w:val="Code"/>
            </w:pPr>
            <w:r>
              <w:t>(slot age)</w:t>
            </w:r>
          </w:p>
          <w:p w:rsidR="008073B1" w:rsidRDefault="008073B1" w:rsidP="008073B1">
            <w:pPr>
              <w:pStyle w:val="Code"/>
            </w:pPr>
            <w:r>
              <w:t>(slot eye-</w:t>
            </w:r>
            <w:proofErr w:type="spellStart"/>
            <w:r>
              <w:t>color</w:t>
            </w:r>
            <w:proofErr w:type="spellEnd"/>
            <w:r>
              <w:t xml:space="preserve">) </w:t>
            </w:r>
          </w:p>
          <w:p w:rsidR="008073B1" w:rsidRDefault="008073B1" w:rsidP="008073B1">
            <w:pPr>
              <w:pStyle w:val="Code"/>
            </w:pPr>
            <w:r>
              <w:t>(slot hair-</w:t>
            </w:r>
            <w:proofErr w:type="spellStart"/>
            <w:r>
              <w:t>color</w:t>
            </w:r>
            <w:proofErr w:type="spellEnd"/>
            <w:r>
              <w:t>))</w:t>
            </w:r>
          </w:p>
          <w:p w:rsidR="00E167E2" w:rsidRDefault="00E167E2" w:rsidP="00E167E2">
            <w:pPr>
              <w:pStyle w:val="Code"/>
            </w:pPr>
            <w:r w:rsidRPr="00E167E2">
              <w:rPr>
                <w:rFonts w:ascii="Arial" w:hAnsi="Arial"/>
                <w:i w:val="0"/>
              </w:rPr>
              <w:t>What if I would like the name slot to hav</w:t>
            </w:r>
            <w:r w:rsidR="0032432D">
              <w:rPr>
                <w:rFonts w:ascii="Arial" w:hAnsi="Arial"/>
                <w:i w:val="0"/>
              </w:rPr>
              <w:t xml:space="preserve">e its value without </w:t>
            </w:r>
            <w:r w:rsidR="0032432D">
              <w:rPr>
                <w:rFonts w:ascii="Arial" w:hAnsi="Arial"/>
                <w:i w:val="0"/>
              </w:rPr>
              <w:lastRenderedPageBreak/>
              <w:t>the double qu</w:t>
            </w:r>
            <w:r w:rsidRPr="00E167E2">
              <w:rPr>
                <w:rFonts w:ascii="Arial" w:hAnsi="Arial"/>
                <w:i w:val="0"/>
              </w:rPr>
              <w:t>otation like this</w:t>
            </w:r>
            <w:r w:rsidRPr="00E167E2">
              <w:t xml:space="preserve"> </w:t>
            </w:r>
            <w:r>
              <w:t xml:space="preserve">(name John Q. Public), </w:t>
            </w:r>
            <w:r w:rsidRPr="00E167E2">
              <w:rPr>
                <w:rFonts w:ascii="Arial" w:hAnsi="Arial"/>
                <w:i w:val="0"/>
              </w:rPr>
              <w:t>then the name slot must be defined as</w:t>
            </w:r>
            <w:r>
              <w:t xml:space="preserve"> (</w:t>
            </w:r>
            <w:proofErr w:type="spellStart"/>
            <w:r>
              <w:t>multislot</w:t>
            </w:r>
            <w:proofErr w:type="spellEnd"/>
            <w:r>
              <w:t xml:space="preserve"> name).</w:t>
            </w:r>
          </w:p>
          <w:p w:rsidR="00E167E2" w:rsidRDefault="00E167E2" w:rsidP="00E167E2">
            <w:pPr>
              <w:pStyle w:val="Code"/>
            </w:pPr>
          </w:p>
          <w:p w:rsidR="008073B1" w:rsidRDefault="008073B1" w:rsidP="008073B1">
            <w:pPr>
              <w:pStyle w:val="ListParagraph"/>
              <w:numPr>
                <w:ilvl w:val="0"/>
                <w:numId w:val="14"/>
              </w:numPr>
              <w:tabs>
                <w:tab w:val="left" w:pos="6819"/>
              </w:tabs>
              <w:ind w:left="1026" w:hanging="283"/>
            </w:pPr>
            <w:r>
              <w:t>Ordered facts:</w:t>
            </w:r>
          </w:p>
          <w:p w:rsidR="008073B1" w:rsidRDefault="008073B1" w:rsidP="00D171F4">
            <w:pPr>
              <w:pStyle w:val="ListParagraph"/>
              <w:tabs>
                <w:tab w:val="left" w:pos="6819"/>
              </w:tabs>
              <w:ind w:left="1026"/>
            </w:pPr>
            <w:r>
              <w:t>Facts with a relation name that does not have a corresponding deftemplate</w:t>
            </w:r>
            <w:r w:rsidR="00D171F4">
              <w:t xml:space="preserve"> </w:t>
            </w:r>
            <w:r>
              <w:t>are called ordered facts</w:t>
            </w:r>
            <w:r w:rsidR="00D171F4">
              <w:t xml:space="preserve">. </w:t>
            </w:r>
          </w:p>
          <w:p w:rsidR="00D171F4" w:rsidRDefault="00D171F4" w:rsidP="00D171F4">
            <w:pPr>
              <w:pStyle w:val="ListParagraph"/>
              <w:tabs>
                <w:tab w:val="left" w:pos="6819"/>
              </w:tabs>
              <w:ind w:left="1026"/>
            </w:pPr>
            <w:r>
              <w:t>Example:</w:t>
            </w:r>
          </w:p>
          <w:p w:rsidR="00D171F4" w:rsidRDefault="00D171F4" w:rsidP="00D171F4">
            <w:pPr>
              <w:pStyle w:val="Code"/>
            </w:pPr>
            <w:r w:rsidRPr="00D171F4">
              <w:t>(number-list 7 9 3 4 20)</w:t>
            </w:r>
            <w:r>
              <w:t xml:space="preserve"> </w:t>
            </w:r>
          </w:p>
          <w:p w:rsidR="00D171F4" w:rsidRDefault="00D171F4" w:rsidP="00D171F4">
            <w:r>
              <w:t>This fact is different from the fact:</w:t>
            </w:r>
          </w:p>
          <w:p w:rsidR="00D171F4" w:rsidRDefault="00D171F4" w:rsidP="00D171F4">
            <w:pPr>
              <w:pStyle w:val="Code"/>
            </w:pPr>
            <w:r>
              <w:t>(number-list</w:t>
            </w:r>
            <w:r w:rsidRPr="00D171F4">
              <w:t xml:space="preserve"> 9</w:t>
            </w:r>
            <w:r>
              <w:t xml:space="preserve"> 7</w:t>
            </w:r>
            <w:r w:rsidRPr="00D171F4">
              <w:t xml:space="preserve"> 3 4 20)</w:t>
            </w:r>
            <w:r>
              <w:t xml:space="preserve"> </w:t>
            </w:r>
          </w:p>
          <w:p w:rsidR="00D171F4" w:rsidRDefault="00D171F4" w:rsidP="00D171F4"/>
          <w:p w:rsidR="004F7EE4" w:rsidRDefault="004F7EE4" w:rsidP="004F7EE4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cs="Arial"/>
                <w:b/>
                <w:bCs/>
                <w:szCs w:val="28"/>
                <w:u w:val="single"/>
              </w:rPr>
            </w:pPr>
            <w:r w:rsidRPr="004F7EE4">
              <w:rPr>
                <w:rFonts w:cs="Arial"/>
                <w:b/>
                <w:bCs/>
                <w:szCs w:val="28"/>
                <w:u w:val="single"/>
              </w:rPr>
              <w:t>assert:</w:t>
            </w:r>
          </w:p>
          <w:p w:rsidR="00D171F4" w:rsidRDefault="00D171F4" w:rsidP="004F7EE4">
            <w:pPr>
              <w:pStyle w:val="ListParagraph"/>
              <w:suppressAutoHyphens w:val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It </w:t>
            </w:r>
            <w:r w:rsidR="004F7EE4" w:rsidRPr="004F7EE4">
              <w:rPr>
                <w:rFonts w:cs="Arial"/>
                <w:sz w:val="24"/>
              </w:rPr>
              <w:t xml:space="preserve">inserts a fact or more into the working memory. </w:t>
            </w:r>
          </w:p>
          <w:p w:rsidR="004F7EE4" w:rsidRPr="004F7EE4" w:rsidRDefault="004F7EE4" w:rsidP="004F7EE4">
            <w:pPr>
              <w:pStyle w:val="ListParagraph"/>
              <w:suppressAutoHyphens w:val="0"/>
              <w:rPr>
                <w:rFonts w:cs="Arial"/>
                <w:sz w:val="24"/>
              </w:rPr>
            </w:pPr>
            <w:r w:rsidRPr="004F7EE4">
              <w:rPr>
                <w:rFonts w:cs="Arial"/>
                <w:sz w:val="24"/>
              </w:rPr>
              <w:t>Example:</w:t>
            </w:r>
          </w:p>
          <w:p w:rsidR="004F7EE4" w:rsidRPr="008E0DCD" w:rsidRDefault="004F7EE4" w:rsidP="008E0DCD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Pr="008E0DCD">
              <w:t xml:space="preserve">(assert </w:t>
            </w:r>
            <w:r w:rsidR="00D171F4" w:rsidRPr="008E0DCD">
              <w:t>(number-list 7 9 3 4 20)</w:t>
            </w:r>
            <w:r w:rsidRPr="008E0DCD">
              <w:t>)</w:t>
            </w:r>
          </w:p>
          <w:p w:rsidR="00D171F4" w:rsidRPr="008E0DCD" w:rsidRDefault="008E0DCD" w:rsidP="008E0DCD">
            <w:pPr>
              <w:pStyle w:val="Code"/>
              <w:rPr>
                <w:color w:val="FF0000"/>
              </w:rPr>
            </w:pPr>
            <w:r w:rsidRPr="008E0DCD">
              <w:rPr>
                <w:color w:val="FF0000"/>
              </w:rPr>
              <w:t>&lt;Fact-0&gt;</w:t>
            </w:r>
          </w:p>
          <w:p w:rsidR="008E0DCD" w:rsidRPr="008E0DCD" w:rsidRDefault="005F5714" w:rsidP="008E0DCD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Pr="008E0DCD">
              <w:t xml:space="preserve"> </w:t>
            </w:r>
            <w:r w:rsidR="008E0DCD" w:rsidRPr="008E0DCD">
              <w:t xml:space="preserve">(assert (person 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(hair-</w:t>
            </w:r>
            <w:proofErr w:type="spellStart"/>
            <w:r w:rsidRPr="008E0DCD">
              <w:t>color</w:t>
            </w:r>
            <w:proofErr w:type="spellEnd"/>
            <w:r w:rsidRPr="008E0DCD">
              <w:t xml:space="preserve"> black) 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 xml:space="preserve">(name "John Q. Public") 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(eye-</w:t>
            </w:r>
            <w:proofErr w:type="spellStart"/>
            <w:r w:rsidRPr="008E0DCD">
              <w:t>color</w:t>
            </w:r>
            <w:proofErr w:type="spellEnd"/>
            <w:r w:rsidRPr="008E0DCD">
              <w:t xml:space="preserve"> blue)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(age 23))</w:t>
            </w:r>
          </w:p>
          <w:p w:rsidR="008E0DCD" w:rsidRPr="008E0DCD" w:rsidRDefault="008E0DCD" w:rsidP="008E0DCD">
            <w:pPr>
              <w:pStyle w:val="Code"/>
              <w:rPr>
                <w:color w:val="FF0000"/>
              </w:rPr>
            </w:pPr>
            <w:r w:rsidRPr="008E0DCD">
              <w:rPr>
                <w:color w:val="FF0000"/>
              </w:rPr>
              <w:t>Missing Function Declaration for hair-</w:t>
            </w:r>
            <w:proofErr w:type="spellStart"/>
            <w:r w:rsidRPr="008E0DCD">
              <w:rPr>
                <w:color w:val="FF0000"/>
              </w:rPr>
              <w:t>color</w:t>
            </w:r>
            <w:proofErr w:type="spellEnd"/>
            <w:r w:rsidRPr="008E0DCD">
              <w:rPr>
                <w:color w:val="FF0000"/>
              </w:rPr>
              <w:t>.</w:t>
            </w:r>
          </w:p>
          <w:p w:rsidR="008E0DCD" w:rsidRPr="008E0DCD" w:rsidRDefault="005F5714" w:rsidP="008E0DCD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Pr="008E0DCD">
              <w:t xml:space="preserve"> </w:t>
            </w:r>
            <w:r w:rsidR="008E0DCD" w:rsidRPr="008E0DCD">
              <w:t xml:space="preserve">(deftemplate person "An example deftemplate" 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(slot name)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(slot age)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(slot eye-</w:t>
            </w:r>
            <w:proofErr w:type="spellStart"/>
            <w:r w:rsidRPr="008E0DCD">
              <w:t>color</w:t>
            </w:r>
            <w:proofErr w:type="spellEnd"/>
            <w:r w:rsidRPr="008E0DCD">
              <w:t xml:space="preserve">) 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(slot hair-</w:t>
            </w:r>
            <w:proofErr w:type="spellStart"/>
            <w:r w:rsidRPr="008E0DCD">
              <w:t>color</w:t>
            </w:r>
            <w:proofErr w:type="spellEnd"/>
            <w:r w:rsidRPr="008E0DCD">
              <w:t>))</w:t>
            </w:r>
          </w:p>
          <w:p w:rsidR="008E0DCD" w:rsidRPr="008E0DCD" w:rsidRDefault="008E0DCD" w:rsidP="008E0DCD">
            <w:pPr>
              <w:pStyle w:val="Code"/>
            </w:pPr>
          </w:p>
          <w:p w:rsidR="008E0DCD" w:rsidRPr="008E0DCD" w:rsidRDefault="005F5714" w:rsidP="008E0DCD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Pr="008E0DCD">
              <w:t xml:space="preserve"> </w:t>
            </w:r>
            <w:r w:rsidR="008E0DCD" w:rsidRPr="008E0DCD">
              <w:t xml:space="preserve">(assert (person 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(hair-</w:t>
            </w:r>
            <w:proofErr w:type="spellStart"/>
            <w:r w:rsidRPr="008E0DCD">
              <w:t>color</w:t>
            </w:r>
            <w:proofErr w:type="spellEnd"/>
            <w:r w:rsidRPr="008E0DCD">
              <w:t xml:space="preserve"> black) 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 xml:space="preserve">(name "John Q. Public") 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(eye-</w:t>
            </w:r>
            <w:proofErr w:type="spellStart"/>
            <w:r w:rsidRPr="008E0DCD">
              <w:t>color</w:t>
            </w:r>
            <w:proofErr w:type="spellEnd"/>
            <w:r w:rsidRPr="008E0DCD">
              <w:t xml:space="preserve"> blue)</w:t>
            </w:r>
          </w:p>
          <w:p w:rsidR="008E0DCD" w:rsidRPr="008E0DCD" w:rsidRDefault="008E0DCD" w:rsidP="008E0DCD">
            <w:pPr>
              <w:pStyle w:val="Code"/>
            </w:pPr>
            <w:r w:rsidRPr="008E0DCD">
              <w:t>(age 23)))</w:t>
            </w:r>
          </w:p>
          <w:p w:rsidR="004F7EE4" w:rsidRDefault="008E0DCD" w:rsidP="008E0DCD">
            <w:pPr>
              <w:pStyle w:val="Code"/>
              <w:rPr>
                <w:color w:val="FF0000"/>
              </w:rPr>
            </w:pPr>
            <w:r w:rsidRPr="008E0DCD">
              <w:rPr>
                <w:color w:val="FF0000"/>
              </w:rPr>
              <w:t>&lt;Fact-1&gt;</w:t>
            </w:r>
          </w:p>
          <w:p w:rsidR="008514F1" w:rsidRDefault="008514F1" w:rsidP="008E0DCD">
            <w:pPr>
              <w:pStyle w:val="Code"/>
              <w:rPr>
                <w:color w:val="FF0000"/>
              </w:rPr>
            </w:pPr>
          </w:p>
          <w:p w:rsidR="008E0DCD" w:rsidRDefault="008E0DCD" w:rsidP="008E0DCD">
            <w:r>
              <w:t>Now try this:</w:t>
            </w:r>
          </w:p>
          <w:p w:rsidR="008E0DCD" w:rsidRDefault="005F5714" w:rsidP="008514F1">
            <w:pPr>
              <w:pStyle w:val="Code"/>
            </w:pPr>
            <w:r w:rsidRPr="005F5714">
              <w:rPr>
                <w:color w:val="FF0000"/>
              </w:rPr>
              <w:t>clips&gt;</w:t>
            </w:r>
            <w:r>
              <w:t xml:space="preserve"> </w:t>
            </w:r>
            <w:r w:rsidR="008E0DCD">
              <w:t>(facts)</w:t>
            </w:r>
          </w:p>
          <w:p w:rsidR="008E0DCD" w:rsidRPr="008E0DCD" w:rsidRDefault="008E0DCD" w:rsidP="008E0DCD"/>
          <w:p w:rsidR="004F7EE4" w:rsidRPr="004F7EE4" w:rsidRDefault="004F7EE4" w:rsidP="004F7EE4">
            <w:pPr>
              <w:pStyle w:val="ListParagraph"/>
              <w:suppressAutoHyphens w:val="0"/>
              <w:rPr>
                <w:rFonts w:cs="Arial"/>
                <w:szCs w:val="28"/>
              </w:rPr>
            </w:pPr>
          </w:p>
          <w:p w:rsidR="00FE122F" w:rsidRPr="008D2363" w:rsidRDefault="00FE122F" w:rsidP="00FE122F">
            <w:pPr>
              <w:numPr>
                <w:ilvl w:val="0"/>
                <w:numId w:val="7"/>
              </w:numPr>
              <w:suppressAutoHyphens w:val="0"/>
              <w:rPr>
                <w:rFonts w:cs="Arial"/>
                <w:b/>
                <w:bCs/>
                <w:szCs w:val="28"/>
              </w:rPr>
            </w:pPr>
            <w:r w:rsidRPr="008D2363">
              <w:rPr>
                <w:rFonts w:cs="Arial"/>
                <w:b/>
                <w:bCs/>
                <w:szCs w:val="28"/>
              </w:rPr>
              <w:t>Write a file that contains the following text:</w:t>
            </w:r>
          </w:p>
          <w:p w:rsidR="00900E3B" w:rsidRPr="008E0DCD" w:rsidRDefault="00900E3B" w:rsidP="00900E3B">
            <w:pPr>
              <w:pStyle w:val="Code"/>
            </w:pPr>
            <w:r w:rsidRPr="008E0DCD">
              <w:t xml:space="preserve">(deftemplate person "An example deftemplate" </w:t>
            </w:r>
          </w:p>
          <w:p w:rsidR="00900E3B" w:rsidRPr="008E0DCD" w:rsidRDefault="00900E3B" w:rsidP="00900E3B">
            <w:pPr>
              <w:pStyle w:val="Code"/>
            </w:pPr>
            <w:r w:rsidRPr="008E0DCD">
              <w:t>(slot name)</w:t>
            </w:r>
          </w:p>
          <w:p w:rsidR="00900E3B" w:rsidRPr="008E0DCD" w:rsidRDefault="00900E3B" w:rsidP="00900E3B">
            <w:pPr>
              <w:pStyle w:val="Code"/>
            </w:pPr>
            <w:r w:rsidRPr="008E0DCD">
              <w:t>(slot age)</w:t>
            </w:r>
          </w:p>
          <w:p w:rsidR="00900E3B" w:rsidRPr="008E0DCD" w:rsidRDefault="00900E3B" w:rsidP="00900E3B">
            <w:pPr>
              <w:pStyle w:val="Code"/>
            </w:pPr>
            <w:r w:rsidRPr="008E0DCD">
              <w:t>(slot eye-</w:t>
            </w:r>
            <w:proofErr w:type="spellStart"/>
            <w:r w:rsidRPr="008E0DCD">
              <w:t>color</w:t>
            </w:r>
            <w:proofErr w:type="spellEnd"/>
            <w:r w:rsidRPr="008E0DCD">
              <w:t xml:space="preserve">) </w:t>
            </w:r>
          </w:p>
          <w:p w:rsidR="005F16F2" w:rsidRDefault="00900E3B" w:rsidP="00900E3B">
            <w:pPr>
              <w:pStyle w:val="Cod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0DCD">
              <w:t>(slot hair-</w:t>
            </w:r>
            <w:proofErr w:type="spellStart"/>
            <w:r w:rsidRPr="008E0DCD">
              <w:t>color</w:t>
            </w:r>
            <w:proofErr w:type="spellEnd"/>
            <w:r w:rsidRPr="008E0DCD">
              <w:t>))</w:t>
            </w:r>
          </w:p>
          <w:p w:rsidR="005F16F2" w:rsidRDefault="005F16F2" w:rsidP="00FE122F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FE122F" w:rsidRDefault="00FE122F" w:rsidP="00FE122F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FE122F" w:rsidRPr="00463DD0" w:rsidRDefault="00FE122F" w:rsidP="00FE122F">
            <w:pPr>
              <w:rPr>
                <w:vanish/>
              </w:rPr>
            </w:pPr>
            <w:r w:rsidRPr="00463DD0">
              <w:rPr>
                <w:rFonts w:cs="Arial"/>
              </w:rPr>
              <w:t>a) And we issue the commands</w:t>
            </w:r>
          </w:p>
          <w:p w:rsidR="00FE122F" w:rsidRPr="00463DD0" w:rsidRDefault="00FE122F" w:rsidP="00FE122F">
            <w:pPr>
              <w:rPr>
                <w:vanish/>
              </w:rPr>
            </w:pPr>
          </w:p>
          <w:p w:rsidR="00FE122F" w:rsidRPr="00463DD0" w:rsidRDefault="00FE122F" w:rsidP="00FE122F"/>
          <w:p w:rsidR="00900E3B" w:rsidRDefault="005F5714" w:rsidP="00900E3B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="00900E3B">
              <w:t xml:space="preserve">  (clear)</w:t>
            </w:r>
          </w:p>
          <w:p w:rsidR="00900E3B" w:rsidRDefault="005F5714" w:rsidP="00900E3B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="00FE122F">
              <w:t xml:space="preserve">  (load “</w:t>
            </w:r>
            <w:proofErr w:type="spellStart"/>
            <w:r w:rsidR="00FE122F">
              <w:t>cfile</w:t>
            </w:r>
            <w:proofErr w:type="spellEnd"/>
            <w:r w:rsidR="00FE122F">
              <w:t>”)</w:t>
            </w:r>
          </w:p>
          <w:p w:rsidR="00900E3B" w:rsidRPr="008E0DCD" w:rsidRDefault="005F5714" w:rsidP="00900E3B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Pr="008E0DCD">
              <w:t xml:space="preserve"> </w:t>
            </w:r>
            <w:r w:rsidR="00900E3B" w:rsidRPr="008E0DCD">
              <w:t xml:space="preserve">(assert (person </w:t>
            </w:r>
          </w:p>
          <w:p w:rsidR="00900E3B" w:rsidRPr="008E0DCD" w:rsidRDefault="00900E3B" w:rsidP="00900E3B">
            <w:pPr>
              <w:pStyle w:val="Code"/>
            </w:pPr>
            <w:r w:rsidRPr="008E0DCD">
              <w:t>(hair-</w:t>
            </w:r>
            <w:proofErr w:type="spellStart"/>
            <w:r w:rsidRPr="008E0DCD">
              <w:t>color</w:t>
            </w:r>
            <w:proofErr w:type="spellEnd"/>
            <w:r w:rsidRPr="008E0DCD">
              <w:t xml:space="preserve"> black) </w:t>
            </w:r>
          </w:p>
          <w:p w:rsidR="00900E3B" w:rsidRPr="008E0DCD" w:rsidRDefault="00900E3B" w:rsidP="00900E3B">
            <w:pPr>
              <w:pStyle w:val="Code"/>
            </w:pPr>
            <w:r w:rsidRPr="008E0DCD">
              <w:t xml:space="preserve">(name "John Q. Public") </w:t>
            </w:r>
          </w:p>
          <w:p w:rsidR="00900E3B" w:rsidRPr="008E0DCD" w:rsidRDefault="00900E3B" w:rsidP="00900E3B">
            <w:pPr>
              <w:pStyle w:val="Code"/>
            </w:pPr>
            <w:r w:rsidRPr="008E0DCD">
              <w:t>(eye-</w:t>
            </w:r>
            <w:proofErr w:type="spellStart"/>
            <w:r w:rsidRPr="008E0DCD">
              <w:t>color</w:t>
            </w:r>
            <w:proofErr w:type="spellEnd"/>
            <w:r w:rsidRPr="008E0DCD">
              <w:t xml:space="preserve"> blue)</w:t>
            </w:r>
          </w:p>
          <w:p w:rsidR="00900E3B" w:rsidRPr="008E0DCD" w:rsidRDefault="00900E3B" w:rsidP="00900E3B">
            <w:pPr>
              <w:pStyle w:val="Code"/>
            </w:pPr>
            <w:r w:rsidRPr="008E0DCD">
              <w:t>(age 23)))</w:t>
            </w:r>
          </w:p>
          <w:p w:rsidR="00FE122F" w:rsidRDefault="00FE122F" w:rsidP="00900E3B">
            <w:pPr>
              <w:pStyle w:val="Code"/>
            </w:pPr>
            <w:r>
              <w:br/>
            </w:r>
            <w:r w:rsidR="005F5714" w:rsidRPr="005F5714">
              <w:rPr>
                <w:color w:val="FF0000"/>
              </w:rPr>
              <w:t>clips&gt;</w:t>
            </w:r>
            <w:r>
              <w:t xml:space="preserve">  (facts)</w:t>
            </w:r>
          </w:p>
          <w:p w:rsidR="00FE122F" w:rsidRDefault="00FE122F" w:rsidP="00FE122F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900E3B" w:rsidRDefault="00900E3B" w:rsidP="00FE122F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:rsidR="00FE122F" w:rsidRPr="00463DD0" w:rsidRDefault="00900E3B" w:rsidP="00FE122F">
            <w:pPr>
              <w:rPr>
                <w:rFonts w:cs="Arial"/>
              </w:rPr>
            </w:pPr>
            <w:r>
              <w:rPr>
                <w:rFonts w:cs="Arial"/>
              </w:rPr>
              <w:t>b)</w:t>
            </w:r>
            <w:r w:rsidR="00DD31C1">
              <w:rPr>
                <w:rFonts w:cs="Arial"/>
              </w:rPr>
              <w:t xml:space="preserve"> Suppose that we want to add</w:t>
            </w:r>
            <w:r>
              <w:rPr>
                <w:rFonts w:cs="Arial"/>
              </w:rPr>
              <w:t xml:space="preserve"> assert to the file, </w:t>
            </w:r>
            <w:r w:rsidR="00DD31C1">
              <w:rPr>
                <w:rFonts w:cs="Arial"/>
              </w:rPr>
              <w:t xml:space="preserve">then </w:t>
            </w:r>
            <w:r>
              <w:rPr>
                <w:rFonts w:cs="Arial"/>
              </w:rPr>
              <w:t>we should transform it to a deffacts construct</w:t>
            </w:r>
            <w:r w:rsidR="008514F1">
              <w:rPr>
                <w:rFonts w:cs="Arial"/>
              </w:rPr>
              <w:t>.</w:t>
            </w:r>
          </w:p>
          <w:p w:rsidR="007F124C" w:rsidRDefault="007F124C" w:rsidP="007F124C">
            <w:r>
              <w:t xml:space="preserve">Groups of facts that represent initial knowledge can be defined using the deffacts construct. </w:t>
            </w:r>
          </w:p>
          <w:p w:rsidR="007F124C" w:rsidRDefault="007F124C" w:rsidP="007F124C">
            <w:r>
              <w:t>Add the following to the file:</w:t>
            </w:r>
          </w:p>
          <w:p w:rsidR="007F124C" w:rsidRDefault="007F124C" w:rsidP="007F124C">
            <w:pPr>
              <w:pStyle w:val="Code"/>
            </w:pPr>
            <w:r>
              <w:t>(deffacts people "Some people we know"</w:t>
            </w:r>
          </w:p>
          <w:p w:rsidR="007F124C" w:rsidRDefault="007F124C" w:rsidP="007F124C">
            <w:pPr>
              <w:pStyle w:val="Code"/>
            </w:pPr>
            <w:r>
              <w:t>(person (name "John Q. Public") (age 24)</w:t>
            </w:r>
          </w:p>
          <w:p w:rsidR="007F124C" w:rsidRDefault="007F124C" w:rsidP="007F124C">
            <w:pPr>
              <w:pStyle w:val="Code"/>
            </w:pPr>
            <w:r>
              <w:t>(eye-</w:t>
            </w:r>
            <w:proofErr w:type="spellStart"/>
            <w:r>
              <w:t>color</w:t>
            </w:r>
            <w:proofErr w:type="spellEnd"/>
            <w:r>
              <w:t xml:space="preserve"> blue) (hair-</w:t>
            </w:r>
            <w:proofErr w:type="spellStart"/>
            <w:r>
              <w:t>color</w:t>
            </w:r>
            <w:proofErr w:type="spellEnd"/>
            <w:r>
              <w:t xml:space="preserve"> black))</w:t>
            </w:r>
          </w:p>
          <w:p w:rsidR="007F124C" w:rsidRDefault="007F124C" w:rsidP="007F124C">
            <w:pPr>
              <w:pStyle w:val="Code"/>
            </w:pPr>
            <w:r>
              <w:t>(person (name "Jack S. Public") (age 24)</w:t>
            </w:r>
          </w:p>
          <w:p w:rsidR="007F124C" w:rsidRDefault="007F124C" w:rsidP="007F124C">
            <w:pPr>
              <w:pStyle w:val="Code"/>
            </w:pPr>
            <w:r>
              <w:t>(eye-</w:t>
            </w:r>
            <w:proofErr w:type="spellStart"/>
            <w:r>
              <w:t>color</w:t>
            </w:r>
            <w:proofErr w:type="spellEnd"/>
            <w:r>
              <w:t xml:space="preserve"> blue) (hair-</w:t>
            </w:r>
            <w:proofErr w:type="spellStart"/>
            <w:r>
              <w:t>color</w:t>
            </w:r>
            <w:proofErr w:type="spellEnd"/>
            <w:r>
              <w:t xml:space="preserve"> black))</w:t>
            </w:r>
          </w:p>
          <w:p w:rsidR="007F124C" w:rsidRDefault="007F124C" w:rsidP="007F124C">
            <w:pPr>
              <w:pStyle w:val="Code"/>
            </w:pPr>
            <w:r>
              <w:lastRenderedPageBreak/>
              <w:t>(person (name "Jane Q. Public") (age 36)</w:t>
            </w:r>
          </w:p>
          <w:p w:rsidR="00FE122F" w:rsidRDefault="007F124C" w:rsidP="007F124C">
            <w:pPr>
              <w:pStyle w:val="Code"/>
              <w:rPr>
                <w:vanish/>
              </w:rPr>
            </w:pPr>
            <w:r>
              <w:t>(eye-</w:t>
            </w:r>
            <w:proofErr w:type="spellStart"/>
            <w:r>
              <w:t>color</w:t>
            </w:r>
            <w:proofErr w:type="spellEnd"/>
            <w:r>
              <w:t xml:space="preserve"> green) (hair-</w:t>
            </w:r>
            <w:proofErr w:type="spellStart"/>
            <w:r>
              <w:t>color</w:t>
            </w:r>
            <w:proofErr w:type="spellEnd"/>
            <w:r>
              <w:t xml:space="preserve"> red)))</w:t>
            </w:r>
          </w:p>
          <w:p w:rsidR="00FE122F" w:rsidRDefault="00FE122F" w:rsidP="00FE122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br/>
            </w:r>
          </w:p>
          <w:p w:rsidR="003E0437" w:rsidRPr="003E0437" w:rsidRDefault="003E0437" w:rsidP="003E0437">
            <w:r w:rsidRPr="003E0437">
              <w:t>The general format of a deffacts is:</w:t>
            </w:r>
          </w:p>
          <w:p w:rsidR="003E0437" w:rsidRPr="003E0437" w:rsidRDefault="003E0437" w:rsidP="003E0437">
            <w:pPr>
              <w:pStyle w:val="Code"/>
            </w:pPr>
            <w:r w:rsidRPr="003E0437">
              <w:t>(deffacts &lt;deffacts name&gt; [&lt;optional comment&gt;]</w:t>
            </w:r>
          </w:p>
          <w:p w:rsidR="003E0437" w:rsidRDefault="003E0437" w:rsidP="003E0437">
            <w:pPr>
              <w:pStyle w:val="Code"/>
            </w:pPr>
            <w:r w:rsidRPr="003E0437">
              <w:t>&lt;facts&gt;* )</w:t>
            </w:r>
          </w:p>
          <w:p w:rsidR="003E0437" w:rsidRPr="003E0437" w:rsidRDefault="003E0437" w:rsidP="003E0437">
            <w:pPr>
              <w:pStyle w:val="Code"/>
            </w:pPr>
          </w:p>
          <w:p w:rsidR="00FE122F" w:rsidRPr="008D2363" w:rsidRDefault="00FE122F" w:rsidP="001378E4">
            <w:r w:rsidRPr="008D2363">
              <w:t>Now we enter:</w:t>
            </w:r>
          </w:p>
          <w:p w:rsidR="00FE122F" w:rsidRPr="008D2363" w:rsidRDefault="00FE122F" w:rsidP="001378E4">
            <w:pPr>
              <w:pStyle w:val="Code"/>
            </w:pPr>
            <w:r w:rsidRPr="008D2363">
              <w:tab/>
            </w:r>
          </w:p>
          <w:p w:rsidR="00FE122F" w:rsidRPr="001378E4" w:rsidRDefault="005F5714" w:rsidP="001378E4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="00FE122F" w:rsidRPr="001378E4">
              <w:t xml:space="preserve">  (</w:t>
            </w:r>
            <w:r w:rsidR="001378E4" w:rsidRPr="001378E4">
              <w:t>clear</w:t>
            </w:r>
            <w:r w:rsidR="00FE122F" w:rsidRPr="001378E4">
              <w:t>)</w:t>
            </w:r>
          </w:p>
          <w:p w:rsidR="00FE122F" w:rsidRPr="001378E4" w:rsidRDefault="005F5714" w:rsidP="001378E4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="00FE122F" w:rsidRPr="001378E4">
              <w:t xml:space="preserve">  (</w:t>
            </w:r>
            <w:r w:rsidR="001378E4" w:rsidRPr="001378E4">
              <w:t>load “</w:t>
            </w:r>
            <w:proofErr w:type="spellStart"/>
            <w:r w:rsidR="001378E4" w:rsidRPr="001378E4">
              <w:t>cfile</w:t>
            </w:r>
            <w:proofErr w:type="spellEnd"/>
            <w:r w:rsidR="001378E4" w:rsidRPr="001378E4">
              <w:t>”</w:t>
            </w:r>
            <w:r w:rsidR="00FE122F" w:rsidRPr="001378E4">
              <w:t>)</w:t>
            </w:r>
          </w:p>
          <w:p w:rsidR="001378E4" w:rsidRPr="001378E4" w:rsidRDefault="005F5714" w:rsidP="001378E4">
            <w:pPr>
              <w:pStyle w:val="Code"/>
            </w:pPr>
            <w:r w:rsidRPr="005F5714">
              <w:rPr>
                <w:color w:val="FF0000"/>
              </w:rPr>
              <w:t>clips&gt;</w:t>
            </w:r>
            <w:r w:rsidR="001378E4" w:rsidRPr="001378E4">
              <w:t xml:space="preserve"> (reset)</w:t>
            </w:r>
          </w:p>
          <w:p w:rsidR="001378E4" w:rsidRPr="001378E4" w:rsidRDefault="005F5714" w:rsidP="009B1433">
            <w:pPr>
              <w:pStyle w:val="Code"/>
              <w:tabs>
                <w:tab w:val="left" w:pos="720"/>
                <w:tab w:val="left" w:pos="1440"/>
                <w:tab w:val="left" w:pos="2160"/>
                <w:tab w:val="left" w:pos="2880"/>
                <w:tab w:val="left" w:pos="3780"/>
              </w:tabs>
            </w:pPr>
            <w:r w:rsidRPr="005F5714">
              <w:rPr>
                <w:color w:val="FF0000"/>
              </w:rPr>
              <w:t>clips&gt;</w:t>
            </w:r>
            <w:r w:rsidR="001378E4" w:rsidRPr="001378E4">
              <w:t xml:space="preserve"> (facts)</w:t>
            </w:r>
            <w:r w:rsidR="001378E4" w:rsidRPr="001378E4">
              <w:tab/>
            </w:r>
            <w:r w:rsidR="009B1433">
              <w:tab/>
            </w:r>
          </w:p>
          <w:p w:rsidR="001378E4" w:rsidRDefault="001378E4" w:rsidP="001378E4">
            <w:pPr>
              <w:rPr>
                <w:rFonts w:cs="Arial"/>
                <w:b/>
                <w:bCs/>
                <w:sz w:val="20"/>
              </w:rPr>
            </w:pPr>
          </w:p>
          <w:p w:rsidR="003E0437" w:rsidRPr="003E0437" w:rsidRDefault="003E0437" w:rsidP="003E0437">
            <w:r w:rsidRPr="003E0437">
              <w:t xml:space="preserve">The facts in a deffacts statement are asserted using the CLIPS reset command. </w:t>
            </w:r>
          </w:p>
          <w:p w:rsidR="003E0437" w:rsidRDefault="003E0437" w:rsidP="003E0437">
            <w:r w:rsidRPr="003E0437">
              <w:t>The reset command removes all facts from the fact list and then asserts the facts from existing deffacts statement.</w:t>
            </w:r>
          </w:p>
          <w:p w:rsidR="00463DD0" w:rsidRDefault="00463DD0" w:rsidP="00FE122F">
            <w:pPr>
              <w:rPr>
                <w:rFonts w:cs="Arial"/>
                <w:b/>
                <w:bCs/>
                <w:sz w:val="20"/>
              </w:rPr>
            </w:pPr>
          </w:p>
          <w:p w:rsidR="00900201" w:rsidRDefault="00900201" w:rsidP="0033272F">
            <w:pPr>
              <w:rPr>
                <w:sz w:val="22"/>
                <w:szCs w:val="22"/>
              </w:rPr>
            </w:pPr>
          </w:p>
        </w:tc>
      </w:tr>
    </w:tbl>
    <w:p w:rsidR="00900201" w:rsidRDefault="00900201" w:rsidP="00FE122F">
      <w:bookmarkStart w:id="0" w:name="_GoBack"/>
      <w:bookmarkEnd w:id="0"/>
    </w:p>
    <w:sectPr w:rsidR="00900201">
      <w:headerReference w:type="default" r:id="rId7"/>
      <w:pgSz w:w="12240" w:h="15840"/>
      <w:pgMar w:top="1440" w:right="1440" w:bottom="1716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E91" w:rsidRDefault="00E20E91">
      <w:r>
        <w:separator/>
      </w:r>
    </w:p>
  </w:endnote>
  <w:endnote w:type="continuationSeparator" w:id="0">
    <w:p w:rsidR="00E20E91" w:rsidRDefault="00E2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-BoldItalic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E91" w:rsidRDefault="00E20E91">
      <w:r>
        <w:separator/>
      </w:r>
    </w:p>
  </w:footnote>
  <w:footnote w:type="continuationSeparator" w:id="0">
    <w:p w:rsidR="00E20E91" w:rsidRDefault="00E20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433" w:rsidRDefault="009B1433">
    <w:pPr>
      <w:pStyle w:val="Heading2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noProof/>
        <w:lang w:eastAsia="en-US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5763895</wp:posOffset>
          </wp:positionH>
          <wp:positionV relativeFrom="paragraph">
            <wp:posOffset>-69850</wp:posOffset>
          </wp:positionV>
          <wp:extent cx="586105" cy="681990"/>
          <wp:effectExtent l="0" t="0" r="4445" b="3810"/>
          <wp:wrapTight wrapText="bothSides">
            <wp:wrapPolygon edited="0">
              <wp:start x="0" y="0"/>
              <wp:lineTo x="0" y="21117"/>
              <wp:lineTo x="21062" y="21117"/>
              <wp:lineTo x="2106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819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/>
        <w:b/>
        <w:bCs/>
        <w:sz w:val="32"/>
        <w:szCs w:val="22"/>
      </w:rPr>
      <w:t>Cairo University</w:t>
    </w:r>
  </w:p>
  <w:p w:rsidR="009B1433" w:rsidRDefault="009B1433">
    <w:pPr>
      <w:pStyle w:val="Heading2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Faculty of Computers &amp; Information </w:t>
    </w:r>
  </w:p>
  <w:p w:rsidR="009B1433" w:rsidRDefault="009B1433">
    <w:pPr>
      <w:pStyle w:val="Heading2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Computer Science Department</w:t>
    </w:r>
  </w:p>
  <w:p w:rsidR="009B1433" w:rsidRDefault="009B1433" w:rsidP="008A160B">
    <w:pPr>
      <w:ind w:left="567"/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Year 2014 – 2015</w:t>
    </w:r>
  </w:p>
  <w:p w:rsidR="009B1433" w:rsidRDefault="009B1433" w:rsidP="008A160B">
    <w:pPr>
      <w:ind w:left="567"/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First Term</w:t>
    </w:r>
  </w:p>
  <w:p w:rsidR="009B1433" w:rsidRDefault="009B1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475B82"/>
    <w:multiLevelType w:val="hybridMultilevel"/>
    <w:tmpl w:val="CB46E4B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4376C"/>
    <w:multiLevelType w:val="hybridMultilevel"/>
    <w:tmpl w:val="BA4210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AD2680"/>
    <w:multiLevelType w:val="hybridMultilevel"/>
    <w:tmpl w:val="504E3E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8445C"/>
    <w:multiLevelType w:val="hybridMultilevel"/>
    <w:tmpl w:val="7F205C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146286"/>
    <w:multiLevelType w:val="hybridMultilevel"/>
    <w:tmpl w:val="AA04DA00"/>
    <w:lvl w:ilvl="0" w:tplc="EB7A5A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B0B0E"/>
    <w:multiLevelType w:val="hybridMultilevel"/>
    <w:tmpl w:val="826019B2"/>
    <w:lvl w:ilvl="0" w:tplc="13E812E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9B742BC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C3E262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D64C80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9DFE9E5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3A7E6E6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7D1AB2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6986969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EC82DCF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9" w15:restartNumberingAfterBreak="0">
    <w:nsid w:val="1DF60E0D"/>
    <w:multiLevelType w:val="hybridMultilevel"/>
    <w:tmpl w:val="5C6296C2"/>
    <w:lvl w:ilvl="0" w:tplc="3FC6203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094859CA">
      <w:start w:val="244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0444FA0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22E86C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DBE53E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2AAA06D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E4ECCCD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C4D6C99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05C469D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0" w15:restartNumberingAfterBreak="0">
    <w:nsid w:val="25002226"/>
    <w:multiLevelType w:val="hybridMultilevel"/>
    <w:tmpl w:val="2CF8A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290CD3"/>
    <w:multiLevelType w:val="hybridMultilevel"/>
    <w:tmpl w:val="462EB74C"/>
    <w:lvl w:ilvl="0" w:tplc="0C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4586091"/>
    <w:multiLevelType w:val="hybridMultilevel"/>
    <w:tmpl w:val="B860D5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496A06"/>
    <w:multiLevelType w:val="hybridMultilevel"/>
    <w:tmpl w:val="59E04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E0444B"/>
    <w:multiLevelType w:val="hybridMultilevel"/>
    <w:tmpl w:val="59A46F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1506FF"/>
    <w:multiLevelType w:val="hybridMultilevel"/>
    <w:tmpl w:val="2C16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15"/>
  </w:num>
  <w:num w:numId="7">
    <w:abstractNumId w:val="7"/>
  </w:num>
  <w:num w:numId="8">
    <w:abstractNumId w:val="10"/>
  </w:num>
  <w:num w:numId="9">
    <w:abstractNumId w:val="13"/>
  </w:num>
  <w:num w:numId="10">
    <w:abstractNumId w:val="12"/>
  </w:num>
  <w:num w:numId="11">
    <w:abstractNumId w:val="4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D9"/>
    <w:rsid w:val="0005202D"/>
    <w:rsid w:val="000F39B2"/>
    <w:rsid w:val="00122B7D"/>
    <w:rsid w:val="001378E4"/>
    <w:rsid w:val="00141CC6"/>
    <w:rsid w:val="0032432D"/>
    <w:rsid w:val="0033272F"/>
    <w:rsid w:val="00372DCA"/>
    <w:rsid w:val="003E0437"/>
    <w:rsid w:val="0042249A"/>
    <w:rsid w:val="00434B24"/>
    <w:rsid w:val="00437A9D"/>
    <w:rsid w:val="00446504"/>
    <w:rsid w:val="00460B5E"/>
    <w:rsid w:val="00463DD0"/>
    <w:rsid w:val="004F7EE4"/>
    <w:rsid w:val="00502027"/>
    <w:rsid w:val="00503AC1"/>
    <w:rsid w:val="005A57AA"/>
    <w:rsid w:val="005F16F2"/>
    <w:rsid w:val="005F5714"/>
    <w:rsid w:val="006153E6"/>
    <w:rsid w:val="006475D9"/>
    <w:rsid w:val="006F5901"/>
    <w:rsid w:val="0071288C"/>
    <w:rsid w:val="0079435A"/>
    <w:rsid w:val="007F124C"/>
    <w:rsid w:val="008073B1"/>
    <w:rsid w:val="00823A8F"/>
    <w:rsid w:val="008514F1"/>
    <w:rsid w:val="008A160B"/>
    <w:rsid w:val="008C71C1"/>
    <w:rsid w:val="008E0DCD"/>
    <w:rsid w:val="00900201"/>
    <w:rsid w:val="00900E3B"/>
    <w:rsid w:val="009A073C"/>
    <w:rsid w:val="009B1433"/>
    <w:rsid w:val="00A74172"/>
    <w:rsid w:val="00A92786"/>
    <w:rsid w:val="00B760BB"/>
    <w:rsid w:val="00BC4DE8"/>
    <w:rsid w:val="00C807DC"/>
    <w:rsid w:val="00D171F4"/>
    <w:rsid w:val="00D4633F"/>
    <w:rsid w:val="00DB222F"/>
    <w:rsid w:val="00DD31C1"/>
    <w:rsid w:val="00E167E2"/>
    <w:rsid w:val="00E20E91"/>
    <w:rsid w:val="00E4020A"/>
    <w:rsid w:val="00ED591E"/>
    <w:rsid w:val="00F25845"/>
    <w:rsid w:val="00F369C8"/>
    <w:rsid w:val="00FE122F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3915C6F-1AC1-43CF-BAB9-79FD542E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DCA"/>
    <w:pPr>
      <w:suppressAutoHyphens/>
      <w:ind w:left="720"/>
    </w:pPr>
    <w:rPr>
      <w:rFonts w:ascii="Arial" w:hAnsi="Arial"/>
      <w:sz w:val="28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mic Sans MS" w:hAnsi="Comic Sans MS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 w:val="0"/>
      <w:bCs w:val="0"/>
      <w:i w:val="0"/>
      <w:iCs w:val="0"/>
      <w:sz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b w:val="0"/>
      <w:bCs w:val="0"/>
      <w:i w:val="0"/>
      <w:iCs w:val="0"/>
      <w:sz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Heading2Char">
    <w:name w:val="Heading 2 Char"/>
    <w:rPr>
      <w:rFonts w:ascii="Comic Sans MS" w:eastAsia="Times New Roman" w:hAnsi="Comic Sans MS" w:cs="Times New Roman"/>
      <w:sz w:val="28"/>
      <w:szCs w:val="28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63DD0"/>
    <w:pPr>
      <w:contextualSpacing/>
    </w:pPr>
  </w:style>
  <w:style w:type="paragraph" w:customStyle="1" w:styleId="Code">
    <w:name w:val="Code"/>
    <w:basedOn w:val="Normal"/>
    <w:link w:val="CodeChar"/>
    <w:qFormat/>
    <w:rsid w:val="008073B1"/>
    <w:rPr>
      <w:rFonts w:asciiTheme="majorBidi" w:hAnsiTheme="majorBidi"/>
      <w:i/>
    </w:rPr>
  </w:style>
  <w:style w:type="character" w:customStyle="1" w:styleId="CodeChar">
    <w:name w:val="Code Char"/>
    <w:basedOn w:val="DefaultParagraphFont"/>
    <w:link w:val="Code"/>
    <w:rsid w:val="008073B1"/>
    <w:rPr>
      <w:rFonts w:asciiTheme="majorBidi" w:hAnsiTheme="majorBidi"/>
      <w:i/>
      <w:sz w:val="28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83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5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40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81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11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Dalia Mohammed</cp:lastModifiedBy>
  <cp:revision>32</cp:revision>
  <cp:lastPrinted>1900-12-31T22:00:00Z</cp:lastPrinted>
  <dcterms:created xsi:type="dcterms:W3CDTF">2012-10-23T15:03:00Z</dcterms:created>
  <dcterms:modified xsi:type="dcterms:W3CDTF">2022-10-23T15:01:00Z</dcterms:modified>
</cp:coreProperties>
</file>