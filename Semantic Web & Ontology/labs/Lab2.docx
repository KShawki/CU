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0201" w:rsidRPr="00692603" w:rsidRDefault="00FE122F" w:rsidP="00090BB6">
      <w:pPr>
        <w:pStyle w:val="Code"/>
        <w:jc w:val="center"/>
        <w:rPr>
          <w:rFonts w:ascii="Tahoma" w:hAnsi="Tahoma" w:cs="Tahoma"/>
          <w:b/>
          <w:i w:val="0"/>
          <w:iCs w:val="0"/>
          <w:sz w:val="32"/>
          <w:szCs w:val="32"/>
        </w:rPr>
      </w:pPr>
      <w:r w:rsidRPr="00692603">
        <w:rPr>
          <w:rFonts w:ascii="Tahoma" w:hAnsi="Tahoma" w:cs="Tahoma"/>
          <w:b/>
          <w:i w:val="0"/>
          <w:iCs w:val="0"/>
          <w:sz w:val="32"/>
          <w:szCs w:val="32"/>
        </w:rPr>
        <w:t xml:space="preserve">Knowledge Based System </w:t>
      </w:r>
      <w:r w:rsidR="00900201" w:rsidRPr="00692603">
        <w:rPr>
          <w:rFonts w:ascii="Tahoma" w:hAnsi="Tahoma" w:cs="Tahoma"/>
          <w:b/>
          <w:i w:val="0"/>
          <w:iCs w:val="0"/>
          <w:sz w:val="32"/>
          <w:szCs w:val="32"/>
        </w:rPr>
        <w:t>Course</w:t>
      </w:r>
    </w:p>
    <w:p w:rsidR="00900201" w:rsidRDefault="00900201"/>
    <w:p w:rsidR="00900201" w:rsidRDefault="00900201"/>
    <w:p w:rsidR="00900201" w:rsidRDefault="00900201"/>
    <w:tbl>
      <w:tblPr>
        <w:tblW w:w="961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678"/>
        <w:gridCol w:w="7938"/>
      </w:tblGrid>
      <w:tr w:rsidR="00900201" w:rsidTr="00D26252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0201" w:rsidRPr="00FE122F" w:rsidRDefault="00900201" w:rsidP="00FE122F">
            <w:pPr>
              <w:snapToGrid w:val="0"/>
              <w:ind w:left="10"/>
              <w:rPr>
                <w:bCs/>
                <w:szCs w:val="28"/>
              </w:rPr>
            </w:pPr>
            <w:r w:rsidRPr="00FE122F">
              <w:rPr>
                <w:bCs/>
                <w:szCs w:val="28"/>
              </w:rPr>
              <w:t>Lab Objective: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786" w:rsidRPr="00FE122F" w:rsidRDefault="00936F16" w:rsidP="00936F1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92786" w:rsidRPr="00FE122F">
              <w:rPr>
                <w:lang w:val="en-US"/>
              </w:rPr>
              <w:t>pply rule-based techniques to simple examples</w:t>
            </w:r>
          </w:p>
          <w:p w:rsidR="00FE122F" w:rsidRPr="00FE122F" w:rsidRDefault="00FE122F" w:rsidP="00FE122F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900201" w:rsidTr="00D26252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0201" w:rsidRPr="00FE122F" w:rsidRDefault="00900201" w:rsidP="00FE122F">
            <w:pPr>
              <w:snapToGrid w:val="0"/>
              <w:ind w:left="10"/>
              <w:rPr>
                <w:bCs/>
                <w:szCs w:val="28"/>
              </w:rPr>
            </w:pPr>
            <w:r w:rsidRPr="00FE122F">
              <w:rPr>
                <w:bCs/>
                <w:szCs w:val="28"/>
              </w:rPr>
              <w:t>Topics:</w:t>
            </w:r>
          </w:p>
          <w:p w:rsidR="00900201" w:rsidRPr="00FE122F" w:rsidRDefault="00900201" w:rsidP="00FE122F">
            <w:pPr>
              <w:ind w:left="10"/>
              <w:rPr>
                <w:rFonts w:ascii="Garamond" w:hAnsi="Garamond"/>
                <w:bCs/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122F" w:rsidRDefault="003264B2" w:rsidP="00936F16">
            <w:pPr>
              <w:pStyle w:val="ListParagraph"/>
              <w:numPr>
                <w:ilvl w:val="0"/>
                <w:numId w:val="14"/>
              </w:numPr>
            </w:pPr>
            <w:r>
              <w:t>Defining data types</w:t>
            </w:r>
            <w:r w:rsidR="00BB499E">
              <w:t xml:space="preserve"> for slot values in deftemplate, Defining Rules</w:t>
            </w:r>
            <w:r w:rsidR="00E3635C">
              <w:t>, Agenda.</w:t>
            </w:r>
          </w:p>
          <w:p w:rsidR="00463DD0" w:rsidRPr="001B1FEA" w:rsidRDefault="0091652B" w:rsidP="00936F16">
            <w:pPr>
              <w:pStyle w:val="ListParagraph"/>
              <w:numPr>
                <w:ilvl w:val="0"/>
                <w:numId w:val="14"/>
              </w:numPr>
            </w:pPr>
            <w:r>
              <w:t xml:space="preserve">Commands: </w:t>
            </w:r>
            <w:r w:rsidR="00F7284D">
              <w:t>agenda,</w:t>
            </w:r>
            <w:r w:rsidR="001B1FEA">
              <w:t xml:space="preserve"> run,</w:t>
            </w:r>
            <w:r w:rsidR="009A1AE3">
              <w:t xml:space="preserve"> watch,</w:t>
            </w:r>
            <w:r w:rsidR="001B1FEA">
              <w:t xml:space="preserve"> </w:t>
            </w:r>
            <w:r w:rsidR="00463DD0" w:rsidRPr="00936F16">
              <w:rPr>
                <w:szCs w:val="22"/>
                <w:lang w:val="en-US" w:eastAsia="en-US"/>
              </w:rPr>
              <w:t xml:space="preserve">list-deffacts, list-defrules, </w:t>
            </w:r>
            <w:r w:rsidR="004B5FAA" w:rsidRPr="00936F16">
              <w:rPr>
                <w:szCs w:val="22"/>
                <w:lang w:val="en-US" w:eastAsia="en-US"/>
              </w:rPr>
              <w:t xml:space="preserve">list-deftemplates, </w:t>
            </w:r>
            <w:r w:rsidR="004B5FAA" w:rsidRPr="00936F16">
              <w:rPr>
                <w:szCs w:val="22"/>
                <w:lang w:eastAsia="en-US"/>
              </w:rPr>
              <w:t>ppdefrule, ppdeftemplate, ppdeffacts,</w:t>
            </w:r>
            <w:r w:rsidR="004B5FAA" w:rsidRPr="00936F16">
              <w:rPr>
                <w:szCs w:val="22"/>
                <w:lang w:val="en-US" w:eastAsia="en-US"/>
              </w:rPr>
              <w:t xml:space="preserve"> </w:t>
            </w:r>
            <w:r w:rsidR="00463DD0" w:rsidRPr="00936F16">
              <w:rPr>
                <w:szCs w:val="22"/>
                <w:lang w:val="en-US" w:eastAsia="en-US"/>
              </w:rPr>
              <w:t>retract, refresh</w:t>
            </w:r>
            <w:r w:rsidR="001B1FEA" w:rsidRPr="00936F16">
              <w:rPr>
                <w:szCs w:val="22"/>
                <w:lang w:val="en-US" w:eastAsia="en-US"/>
              </w:rPr>
              <w:t>.</w:t>
            </w:r>
          </w:p>
          <w:p w:rsidR="00FE122F" w:rsidRDefault="00FE122F">
            <w:pPr>
              <w:autoSpaceDE w:val="0"/>
              <w:rPr>
                <w:rFonts w:ascii="TimesNewRomanPS-BoldItalicMT" w:hAnsi="TimesNewRomanPS-BoldItalicMT" w:cs="TimesNewRomanPS-BoldItalicMT"/>
                <w:bCs/>
                <w:iCs/>
                <w:sz w:val="22"/>
                <w:szCs w:val="20"/>
              </w:rPr>
            </w:pPr>
          </w:p>
        </w:tc>
      </w:tr>
      <w:tr w:rsidR="00900201" w:rsidTr="00D26252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0201" w:rsidRPr="00FE122F" w:rsidRDefault="00FE122F">
            <w:pPr>
              <w:snapToGrid w:val="0"/>
              <w:rPr>
                <w:bCs/>
                <w:szCs w:val="28"/>
              </w:rPr>
            </w:pPr>
            <w:r w:rsidRPr="00FE122F">
              <w:rPr>
                <w:bCs/>
                <w:szCs w:val="28"/>
              </w:rPr>
              <w:t>Contents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76F" w:rsidRDefault="005E276F" w:rsidP="005E276F">
            <w:pPr>
              <w:suppressAutoHyphens w:val="0"/>
              <w:ind w:left="720"/>
              <w:rPr>
                <w:rFonts w:cs="Arial"/>
                <w:b/>
                <w:bCs/>
                <w:szCs w:val="28"/>
              </w:rPr>
            </w:pPr>
          </w:p>
          <w:p w:rsidR="00375F66" w:rsidRPr="003264B2" w:rsidRDefault="00375F66" w:rsidP="00375F66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3264B2">
              <w:rPr>
                <w:b/>
                <w:bCs/>
              </w:rPr>
              <w:t>DataTypes of slots</w:t>
            </w:r>
            <w:r w:rsidRPr="003264B2">
              <w:t xml:space="preserve"> </w:t>
            </w:r>
            <w:r w:rsidRPr="003264B2">
              <w:rPr>
                <w:b/>
                <w:bCs/>
              </w:rPr>
              <w:t>in deftemplate:</w:t>
            </w:r>
          </w:p>
          <w:p w:rsidR="00375F66" w:rsidRPr="00603593" w:rsidRDefault="00375F66" w:rsidP="00375F66">
            <w:pPr>
              <w:pStyle w:val="ListParagraph"/>
              <w:numPr>
                <w:ilvl w:val="0"/>
                <w:numId w:val="12"/>
              </w:numPr>
              <w:ind w:left="743"/>
            </w:pPr>
            <w:r>
              <w:t xml:space="preserve">Using Deftemplate for a Hiring Expert System where a </w:t>
            </w:r>
            <w:r w:rsidR="0031610C">
              <w:t>c</w:t>
            </w:r>
            <w:r w:rsidR="0031610C" w:rsidRPr="00603593">
              <w:t>andidate</w:t>
            </w:r>
            <w:r w:rsidRPr="00603593">
              <w:t xml:space="preserve"> is defined by:</w:t>
            </w:r>
          </w:p>
          <w:p w:rsidR="00375F66" w:rsidRDefault="00375F66" w:rsidP="00D26252">
            <w:pPr>
              <w:ind w:left="742" w:hanging="1"/>
            </w:pPr>
            <w:r>
              <w:t>Name, age, graduated from, Computer Skills</w:t>
            </w:r>
            <w:r w:rsidRPr="00131B1B">
              <w:t>, English proficiency</w:t>
            </w:r>
            <w:r>
              <w:t>.</w:t>
            </w:r>
          </w:p>
          <w:p w:rsidR="00375F66" w:rsidRDefault="00375F66" w:rsidP="00375F66">
            <w:pPr>
              <w:pStyle w:val="Code"/>
            </w:pPr>
          </w:p>
          <w:p w:rsidR="00375F66" w:rsidRPr="00A541CB" w:rsidRDefault="00375F66" w:rsidP="00375F66">
            <w:pPr>
              <w:pStyle w:val="Code"/>
              <w:ind w:left="318"/>
            </w:pPr>
            <w:r>
              <w:t>(</w:t>
            </w:r>
            <w:r w:rsidRPr="00A541CB">
              <w:t>deftemplate candidate</w:t>
            </w:r>
          </w:p>
          <w:p w:rsidR="00375F66" w:rsidRPr="00A541CB" w:rsidRDefault="00375F66" w:rsidP="00375F66">
            <w:pPr>
              <w:pStyle w:val="Code"/>
              <w:ind w:left="318"/>
            </w:pPr>
            <w:r w:rsidRPr="00A541CB">
              <w:t>(slot name)</w:t>
            </w:r>
          </w:p>
          <w:p w:rsidR="00375F66" w:rsidRPr="00A541CB" w:rsidRDefault="00375F66" w:rsidP="00375F66">
            <w:pPr>
              <w:pStyle w:val="Code"/>
              <w:ind w:left="318"/>
            </w:pPr>
            <w:r w:rsidRPr="00A541CB">
              <w:t>(slot age)</w:t>
            </w:r>
          </w:p>
          <w:p w:rsidR="00375F66" w:rsidRPr="00A541CB" w:rsidRDefault="00375F66" w:rsidP="00375F66">
            <w:pPr>
              <w:pStyle w:val="Code"/>
              <w:ind w:left="318"/>
            </w:pPr>
            <w:r w:rsidRPr="00A541CB">
              <w:t>(slot uni)</w:t>
            </w:r>
          </w:p>
          <w:p w:rsidR="00375F66" w:rsidRPr="00A541CB" w:rsidRDefault="00375F66" w:rsidP="00375F66">
            <w:pPr>
              <w:pStyle w:val="Code"/>
              <w:ind w:left="318"/>
            </w:pPr>
            <w:r w:rsidRPr="00A541CB">
              <w:t>(slot computer-skills)</w:t>
            </w:r>
          </w:p>
          <w:p w:rsidR="00375F66" w:rsidRPr="00A541CB" w:rsidRDefault="00375F66" w:rsidP="00375F66">
            <w:pPr>
              <w:pStyle w:val="Code"/>
              <w:ind w:left="318"/>
            </w:pPr>
            <w:r w:rsidRPr="00A541CB">
              <w:t>(slot E-lang)</w:t>
            </w:r>
          </w:p>
          <w:p w:rsidR="00375F66" w:rsidRDefault="00375F66" w:rsidP="00375F66">
            <w:pPr>
              <w:pStyle w:val="Code"/>
              <w:ind w:left="318"/>
            </w:pPr>
            <w:r w:rsidRPr="00A541CB">
              <w:t>)</w:t>
            </w:r>
          </w:p>
          <w:p w:rsidR="00375F66" w:rsidRPr="003F3FBF" w:rsidRDefault="00375F66" w:rsidP="00375F66">
            <w:pPr>
              <w:pStyle w:val="ListParagraph"/>
              <w:numPr>
                <w:ilvl w:val="0"/>
                <w:numId w:val="12"/>
              </w:numPr>
              <w:ind w:left="743"/>
              <w:rPr>
                <w:szCs w:val="30"/>
              </w:rPr>
            </w:pPr>
            <w:r w:rsidRPr="003F3FBF">
              <w:t>Slots could be assigned to a data</w:t>
            </w:r>
            <w:r>
              <w:t>t</w:t>
            </w:r>
            <w:r w:rsidRPr="003F3FBF">
              <w:t>ype and allowed values</w:t>
            </w:r>
            <w:r>
              <w:t>.</w:t>
            </w:r>
          </w:p>
          <w:p w:rsidR="00375F66" w:rsidRDefault="00375F66" w:rsidP="00375F66">
            <w:pPr>
              <w:ind w:left="360"/>
              <w:rPr>
                <w:sz w:val="22"/>
                <w:szCs w:val="22"/>
              </w:rPr>
            </w:pPr>
          </w:p>
          <w:p w:rsidR="00375F66" w:rsidRPr="00F36BB8" w:rsidRDefault="00375F66" w:rsidP="00375F66">
            <w:pPr>
              <w:pStyle w:val="Code"/>
              <w:ind w:left="318"/>
            </w:pPr>
            <w:r w:rsidRPr="00F36BB8">
              <w:t>(deftemplate candidate</w:t>
            </w:r>
          </w:p>
          <w:p w:rsidR="00375F66" w:rsidRPr="00F36BB8" w:rsidRDefault="00375F66" w:rsidP="00375F66">
            <w:pPr>
              <w:pStyle w:val="Code"/>
              <w:ind w:left="318"/>
            </w:pPr>
            <w:r w:rsidRPr="00F36BB8">
              <w:t>(slot name</w:t>
            </w:r>
          </w:p>
          <w:p w:rsidR="00375F66" w:rsidRPr="00F36BB8" w:rsidRDefault="00375F66" w:rsidP="00CD5770">
            <w:pPr>
              <w:pStyle w:val="Code"/>
              <w:ind w:left="318"/>
            </w:pPr>
            <w:r w:rsidRPr="00F36BB8">
              <w:rPr>
                <w:b/>
              </w:rPr>
              <w:t>(type STRING)</w:t>
            </w:r>
            <w:r w:rsidRPr="00F36BB8">
              <w:t>)</w:t>
            </w:r>
          </w:p>
          <w:p w:rsidR="00375F66" w:rsidRPr="00F36BB8" w:rsidRDefault="00375F66" w:rsidP="00375F66">
            <w:pPr>
              <w:pStyle w:val="Code"/>
              <w:ind w:left="318"/>
            </w:pPr>
            <w:r w:rsidRPr="00F36BB8">
              <w:t>(slot age</w:t>
            </w:r>
          </w:p>
          <w:p w:rsidR="00375F66" w:rsidRPr="00CD5770" w:rsidRDefault="00375F66" w:rsidP="00CD5770">
            <w:pPr>
              <w:pStyle w:val="Code"/>
              <w:ind w:left="318"/>
              <w:rPr>
                <w:b/>
              </w:rPr>
            </w:pPr>
            <w:r w:rsidRPr="00F36BB8">
              <w:rPr>
                <w:b/>
              </w:rPr>
              <w:t>(type  NUMBER)</w:t>
            </w:r>
            <w:r w:rsidRPr="00F36BB8">
              <w:t>)</w:t>
            </w:r>
          </w:p>
          <w:p w:rsidR="00375F66" w:rsidRPr="00F36BB8" w:rsidRDefault="00375F66" w:rsidP="00375F66">
            <w:pPr>
              <w:pStyle w:val="Code"/>
              <w:ind w:left="318"/>
            </w:pPr>
            <w:r w:rsidRPr="00F36BB8">
              <w:t>(slot uni)</w:t>
            </w:r>
          </w:p>
          <w:p w:rsidR="00375F66" w:rsidRPr="00F36BB8" w:rsidRDefault="00375F66" w:rsidP="00375F66">
            <w:pPr>
              <w:pStyle w:val="Code"/>
              <w:ind w:left="318"/>
            </w:pPr>
            <w:r w:rsidRPr="00F36BB8">
              <w:t>(slot computer-skills</w:t>
            </w:r>
          </w:p>
          <w:p w:rsidR="00375F66" w:rsidRPr="00F36BB8" w:rsidRDefault="00375F66" w:rsidP="00375F66">
            <w:pPr>
              <w:pStyle w:val="Code"/>
              <w:ind w:left="318"/>
              <w:rPr>
                <w:b/>
              </w:rPr>
            </w:pPr>
            <w:r w:rsidRPr="00F36BB8">
              <w:rPr>
                <w:b/>
              </w:rPr>
              <w:t>(type SYMBOL)</w:t>
            </w:r>
          </w:p>
          <w:p w:rsidR="00375F66" w:rsidRPr="00F36BB8" w:rsidRDefault="00375F66" w:rsidP="00CD5770">
            <w:pPr>
              <w:pStyle w:val="Code"/>
              <w:ind w:left="318"/>
              <w:rPr>
                <w:b/>
              </w:rPr>
            </w:pPr>
            <w:r w:rsidRPr="00F36BB8">
              <w:rPr>
                <w:b/>
              </w:rPr>
              <w:t>(allowed-symbols ex good poor))</w:t>
            </w:r>
          </w:p>
          <w:p w:rsidR="00375F66" w:rsidRPr="007E1A38" w:rsidRDefault="00375F66" w:rsidP="00375F66">
            <w:pPr>
              <w:pStyle w:val="Code"/>
              <w:ind w:left="318"/>
            </w:pPr>
            <w:r w:rsidRPr="00F36BB8">
              <w:t>(slot E-lang)</w:t>
            </w:r>
            <w:r>
              <w:t>)</w:t>
            </w:r>
          </w:p>
          <w:p w:rsidR="00375F66" w:rsidRPr="004F6CE7" w:rsidRDefault="00375F66" w:rsidP="00375F66">
            <w:pPr>
              <w:ind w:left="360"/>
              <w:rPr>
                <w:color w:val="C00000"/>
                <w:sz w:val="22"/>
                <w:szCs w:val="22"/>
              </w:rPr>
            </w:pP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rPr>
                <w:color w:val="C00000"/>
              </w:rPr>
              <w:t>CLIPS</w:t>
            </w:r>
            <w:r w:rsidRPr="004F6CE7">
              <w:t xml:space="preserve">&gt; (assert (candidate 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 xml:space="preserve">    (name </w:t>
            </w:r>
            <w:r w:rsidRPr="005E79A9">
              <w:rPr>
                <w:b/>
              </w:rPr>
              <w:t>3</w:t>
            </w:r>
            <w:r w:rsidRPr="004F6CE7">
              <w:t>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(age 23)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(uni computer-science)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(computer-skills ex)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(E-lang poor)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>)</w:t>
            </w:r>
          </w:p>
          <w:p w:rsidR="00375F66" w:rsidRPr="004F6CE7" w:rsidRDefault="00375F66" w:rsidP="00375F66">
            <w:pPr>
              <w:pStyle w:val="Code"/>
              <w:ind w:left="176"/>
              <w:rPr>
                <w:color w:val="C00000"/>
              </w:rPr>
            </w:pPr>
          </w:p>
          <w:p w:rsidR="00375F66" w:rsidRDefault="00375F66" w:rsidP="00375F66">
            <w:pPr>
              <w:pStyle w:val="Code"/>
              <w:ind w:left="176"/>
              <w:rPr>
                <w:color w:val="C00000"/>
              </w:rPr>
            </w:pPr>
            <w:r w:rsidRPr="004F6CE7">
              <w:rPr>
                <w:color w:val="C00000"/>
              </w:rPr>
              <w:t>[CSTRNCHK1] A literal slot value found in the assert command</w:t>
            </w:r>
            <w:r>
              <w:rPr>
                <w:color w:val="C00000"/>
              </w:rPr>
              <w:t xml:space="preserve"> </w:t>
            </w:r>
            <w:r w:rsidRPr="004F6CE7">
              <w:rPr>
                <w:color w:val="C00000"/>
              </w:rPr>
              <w:t>does not match the allowed types for slot name.</w:t>
            </w:r>
          </w:p>
          <w:p w:rsidR="00375F66" w:rsidRDefault="00375F66" w:rsidP="00375F66">
            <w:pPr>
              <w:pStyle w:val="Code"/>
              <w:ind w:left="176"/>
              <w:rPr>
                <w:color w:val="C00000"/>
              </w:rPr>
            </w:pP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rPr>
                <w:color w:val="C00000"/>
              </w:rPr>
              <w:t xml:space="preserve">CLIPS&gt; </w:t>
            </w:r>
            <w:r w:rsidRPr="004F6CE7">
              <w:t xml:space="preserve">(assert (candidate 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 xml:space="preserve">    (name "</w:t>
            </w:r>
            <w:r>
              <w:t>Hala</w:t>
            </w:r>
            <w:r w:rsidRPr="004F6CE7">
              <w:t>")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(age 23)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(uni computer-science)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 xml:space="preserve">(computer-skills </w:t>
            </w:r>
            <w:r w:rsidRPr="005E79A9">
              <w:rPr>
                <w:b/>
              </w:rPr>
              <w:t>ec</w:t>
            </w:r>
            <w:r w:rsidRPr="004F6CE7">
              <w:t>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(E-lang poor)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ab/>
              <w:t>)</w:t>
            </w:r>
          </w:p>
          <w:p w:rsidR="00375F66" w:rsidRPr="004F6CE7" w:rsidRDefault="00375F66" w:rsidP="00375F66">
            <w:pPr>
              <w:pStyle w:val="Code"/>
              <w:ind w:left="176"/>
            </w:pPr>
            <w:r w:rsidRPr="004F6CE7">
              <w:t>)</w:t>
            </w:r>
          </w:p>
          <w:p w:rsidR="00375F66" w:rsidRPr="004F6CE7" w:rsidRDefault="00375F66" w:rsidP="00375F66">
            <w:pPr>
              <w:pStyle w:val="Code"/>
              <w:ind w:left="176"/>
              <w:rPr>
                <w:color w:val="C00000"/>
              </w:rPr>
            </w:pPr>
          </w:p>
          <w:p w:rsidR="00375F66" w:rsidRPr="00C17C03" w:rsidRDefault="00375F66" w:rsidP="00375F66">
            <w:pPr>
              <w:pStyle w:val="Code"/>
              <w:ind w:left="176"/>
              <w:rPr>
                <w:color w:val="C00000"/>
              </w:rPr>
            </w:pPr>
            <w:r w:rsidRPr="00C17C03">
              <w:rPr>
                <w:color w:val="C00000"/>
              </w:rPr>
              <w:t>[CSTRNCHK1] A literal slot value found in the assert command does not match the allowed values for slot computer-skills.</w:t>
            </w:r>
          </w:p>
          <w:p w:rsidR="00375F66" w:rsidRPr="00C17C03" w:rsidRDefault="00375F66" w:rsidP="00375F66">
            <w:pPr>
              <w:pStyle w:val="Code"/>
              <w:ind w:left="176"/>
              <w:rPr>
                <w:color w:val="C00000"/>
              </w:rPr>
            </w:pPr>
            <w:r w:rsidRPr="00C17C03">
              <w:rPr>
                <w:color w:val="C00000"/>
              </w:rPr>
              <w:t>CLIPS&gt;</w:t>
            </w:r>
          </w:p>
          <w:p w:rsidR="00C17C03" w:rsidRDefault="00C17C03" w:rsidP="00375F66">
            <w:pPr>
              <w:suppressAutoHyphens w:val="0"/>
              <w:ind w:left="720"/>
              <w:rPr>
                <w:rFonts w:cs="Arial"/>
                <w:b/>
                <w:bCs/>
                <w:szCs w:val="28"/>
              </w:rPr>
            </w:pPr>
          </w:p>
          <w:p w:rsidR="00375F66" w:rsidRDefault="00375F66" w:rsidP="00375F66">
            <w:pPr>
              <w:suppressAutoHyphens w:val="0"/>
              <w:ind w:left="720"/>
              <w:rPr>
                <w:rFonts w:cs="Arial"/>
                <w:b/>
                <w:bCs/>
                <w:szCs w:val="28"/>
              </w:rPr>
            </w:pPr>
          </w:p>
          <w:p w:rsidR="00F1465A" w:rsidRDefault="00F1465A" w:rsidP="00375F66">
            <w:pPr>
              <w:suppressAutoHyphens w:val="0"/>
              <w:ind w:left="720"/>
              <w:rPr>
                <w:rFonts w:cs="Arial"/>
                <w:b/>
                <w:bCs/>
                <w:szCs w:val="28"/>
              </w:rPr>
            </w:pPr>
          </w:p>
          <w:p w:rsidR="00F1465A" w:rsidRDefault="00F1465A" w:rsidP="00375F66">
            <w:pPr>
              <w:suppressAutoHyphens w:val="0"/>
              <w:ind w:left="720"/>
              <w:rPr>
                <w:rFonts w:cs="Arial"/>
                <w:b/>
                <w:bCs/>
                <w:szCs w:val="28"/>
              </w:rPr>
            </w:pPr>
          </w:p>
          <w:p w:rsidR="005E276F" w:rsidRDefault="005E276F" w:rsidP="005E276F">
            <w:pPr>
              <w:numPr>
                <w:ilvl w:val="0"/>
                <w:numId w:val="7"/>
              </w:numPr>
              <w:suppressAutoHyphens w:val="0"/>
              <w:rPr>
                <w:rFonts w:cs="Arial"/>
                <w:b/>
                <w:bCs/>
                <w:szCs w:val="28"/>
              </w:rPr>
            </w:pPr>
            <w:r w:rsidRPr="005E276F">
              <w:rPr>
                <w:rFonts w:cs="Arial"/>
                <w:b/>
                <w:bCs/>
                <w:szCs w:val="28"/>
              </w:rPr>
              <w:t>The Components of a Rule</w:t>
            </w:r>
            <w:r>
              <w:rPr>
                <w:rFonts w:cs="Arial"/>
                <w:b/>
                <w:bCs/>
                <w:szCs w:val="28"/>
              </w:rPr>
              <w:t>:</w:t>
            </w:r>
          </w:p>
          <w:p w:rsidR="00375F66" w:rsidRDefault="00375F66" w:rsidP="00375F66">
            <w:pPr>
              <w:suppressAutoHyphens w:val="0"/>
              <w:ind w:left="720"/>
              <w:rPr>
                <w:rFonts w:cs="Arial"/>
                <w:b/>
                <w:bCs/>
                <w:szCs w:val="28"/>
              </w:rPr>
            </w:pPr>
          </w:p>
          <w:p w:rsidR="005E276F" w:rsidRPr="005E276F" w:rsidRDefault="005E276F" w:rsidP="00CD5B7F">
            <w:pPr>
              <w:pStyle w:val="ListParagraph"/>
              <w:numPr>
                <w:ilvl w:val="0"/>
                <w:numId w:val="10"/>
              </w:numPr>
              <w:ind w:left="318"/>
            </w:pPr>
            <w:r w:rsidRPr="005E276F">
              <w:t>The pseudocode for one of the possible rules:</w:t>
            </w:r>
          </w:p>
          <w:p w:rsidR="005E276F" w:rsidRDefault="005E276F" w:rsidP="005E276F">
            <w:pPr>
              <w:pStyle w:val="Code"/>
            </w:pPr>
            <w:r w:rsidRPr="005E276F">
              <w:t xml:space="preserve">IF the emergency is a fire </w:t>
            </w:r>
          </w:p>
          <w:p w:rsidR="005E276F" w:rsidRDefault="005E276F" w:rsidP="005E276F">
            <w:pPr>
              <w:pStyle w:val="Code"/>
            </w:pPr>
            <w:r w:rsidRPr="005E276F">
              <w:t>THEN the response is to activate the sprinkler system</w:t>
            </w:r>
          </w:p>
          <w:p w:rsidR="005E276F" w:rsidRDefault="005E276F" w:rsidP="005E276F">
            <w:pPr>
              <w:pStyle w:val="Code"/>
            </w:pPr>
          </w:p>
          <w:p w:rsidR="005E276F" w:rsidRDefault="005E276F" w:rsidP="00CD5B7F">
            <w:pPr>
              <w:pStyle w:val="ListParagraph"/>
              <w:numPr>
                <w:ilvl w:val="0"/>
                <w:numId w:val="10"/>
              </w:numPr>
              <w:ind w:left="318"/>
            </w:pPr>
            <w:r w:rsidRPr="005E276F">
              <w:t xml:space="preserve">The rule expressed in CLIPS is: </w:t>
            </w:r>
          </w:p>
          <w:p w:rsidR="005E276F" w:rsidRDefault="005E276F" w:rsidP="005E276F">
            <w:pPr>
              <w:pStyle w:val="Code"/>
            </w:pPr>
            <w:r>
              <w:t xml:space="preserve"> </w:t>
            </w:r>
            <w:r w:rsidRPr="005E276F">
              <w:t>(defrule fire-emerge</w:t>
            </w:r>
            <w:r>
              <w:t>ncy “An example rule"</w:t>
            </w:r>
          </w:p>
          <w:p w:rsidR="005E276F" w:rsidRDefault="005E276F" w:rsidP="005E276F">
            <w:pPr>
              <w:pStyle w:val="Code"/>
            </w:pPr>
            <w:r w:rsidRPr="005E276F">
              <w:t xml:space="preserve">(emergency (type fire)) </w:t>
            </w:r>
          </w:p>
          <w:p w:rsidR="00380737" w:rsidRDefault="005E276F" w:rsidP="005E276F">
            <w:pPr>
              <w:pStyle w:val="Code"/>
            </w:pPr>
            <w:r w:rsidRPr="005E276F">
              <w:t xml:space="preserve">=&gt; </w:t>
            </w:r>
          </w:p>
          <w:p w:rsidR="005E276F" w:rsidRDefault="005E276F" w:rsidP="005E276F">
            <w:pPr>
              <w:pStyle w:val="Code"/>
            </w:pPr>
            <w:r w:rsidRPr="005E276F">
              <w:t>(as</w:t>
            </w:r>
            <w:r>
              <w:t>sert (response (action activate</w:t>
            </w:r>
            <w:r w:rsidRPr="005E276F">
              <w:t>-sprinkler-system))))</w:t>
            </w:r>
          </w:p>
          <w:p w:rsidR="00CD5B7F" w:rsidRDefault="00CD5B7F" w:rsidP="009223E7"/>
          <w:p w:rsidR="009223E7" w:rsidRDefault="009223E7" w:rsidP="00CD5B7F">
            <w:pPr>
              <w:pStyle w:val="ListParagraph"/>
              <w:numPr>
                <w:ilvl w:val="0"/>
                <w:numId w:val="10"/>
              </w:numPr>
              <w:ind w:left="318"/>
            </w:pPr>
            <w:r>
              <w:t>The general format of a rule is:</w:t>
            </w:r>
          </w:p>
          <w:p w:rsidR="009223E7" w:rsidRDefault="009223E7" w:rsidP="009223E7">
            <w:pPr>
              <w:pStyle w:val="Code"/>
            </w:pPr>
            <w:r>
              <w:t xml:space="preserve">(defrule rule name&gt; [&lt;comment&gt;] </w:t>
            </w:r>
          </w:p>
          <w:p w:rsidR="009223E7" w:rsidRDefault="009223E7" w:rsidP="009223E7">
            <w:pPr>
              <w:pStyle w:val="Code"/>
            </w:pPr>
            <w:r>
              <w:t xml:space="preserve">&lt;patterns&gt;* ;Left-Hand Side (LHS) of the rule </w:t>
            </w:r>
          </w:p>
          <w:p w:rsidR="009223E7" w:rsidRDefault="009223E7" w:rsidP="009223E7">
            <w:pPr>
              <w:pStyle w:val="Code"/>
            </w:pPr>
            <w:r>
              <w:t>=&gt;</w:t>
            </w:r>
          </w:p>
          <w:p w:rsidR="009223E7" w:rsidRDefault="009223E7" w:rsidP="009223E7">
            <w:pPr>
              <w:pStyle w:val="Code"/>
            </w:pPr>
            <w:r>
              <w:t xml:space="preserve">&lt;actions&gt;* ) ;Right-Hand Side (RHS) of the rule </w:t>
            </w:r>
          </w:p>
          <w:p w:rsidR="00B92850" w:rsidRDefault="00B92850" w:rsidP="00B92850">
            <w:pPr>
              <w:pStyle w:val="Code"/>
              <w:ind w:left="720"/>
            </w:pPr>
          </w:p>
          <w:p w:rsidR="003264B2" w:rsidRPr="003264B2" w:rsidRDefault="003264B2" w:rsidP="00B92850">
            <w:pPr>
              <w:pStyle w:val="Code"/>
              <w:rPr>
                <w:rFonts w:ascii="Arial" w:hAnsi="Arial" w:cs="Arial"/>
                <w:b/>
                <w:bCs w:val="0"/>
                <w:i w:val="0"/>
                <w:iCs w:val="0"/>
                <w:szCs w:val="28"/>
              </w:rPr>
            </w:pPr>
            <w:r>
              <w:rPr>
                <w:rFonts w:ascii="Arial" w:hAnsi="Arial" w:cs="Arial"/>
                <w:b/>
                <w:i w:val="0"/>
                <w:iCs w:val="0"/>
                <w:szCs w:val="28"/>
              </w:rPr>
              <w:t>Example:</w:t>
            </w:r>
          </w:p>
          <w:p w:rsidR="00FE122F" w:rsidRPr="00F23024" w:rsidRDefault="00FE122F" w:rsidP="00B92850">
            <w:pPr>
              <w:pStyle w:val="Code"/>
              <w:rPr>
                <w:rFonts w:ascii="Arial" w:hAnsi="Arial" w:cs="Arial"/>
                <w:b/>
                <w:bCs w:val="0"/>
                <w:i w:val="0"/>
                <w:iCs w:val="0"/>
                <w:szCs w:val="28"/>
              </w:rPr>
            </w:pPr>
            <w:r w:rsidRPr="00F23024">
              <w:rPr>
                <w:rFonts w:ascii="Arial" w:hAnsi="Arial" w:cs="Arial"/>
                <w:b/>
                <w:i w:val="0"/>
                <w:iCs w:val="0"/>
                <w:szCs w:val="28"/>
              </w:rPr>
              <w:t>Write a file that contains the following text:</w:t>
            </w:r>
          </w:p>
          <w:p w:rsidR="00E63E72" w:rsidRDefault="00E63E72" w:rsidP="00B92850">
            <w:pPr>
              <w:pStyle w:val="Code"/>
            </w:pPr>
          </w:p>
          <w:p w:rsidR="00FE122F" w:rsidRPr="00E63E72" w:rsidRDefault="00FE122F" w:rsidP="00E63E72">
            <w:pPr>
              <w:pStyle w:val="Code"/>
            </w:pPr>
            <w:r w:rsidRPr="00E63E72">
              <w:t>(deffacts initial-colors</w:t>
            </w:r>
            <w:r w:rsidRPr="00E63E72">
              <w:br/>
              <w:t>(colors red blue))</w:t>
            </w:r>
          </w:p>
          <w:p w:rsidR="00FE122F" w:rsidRPr="00E63E72" w:rsidRDefault="00FE122F" w:rsidP="00E63E72">
            <w:pPr>
              <w:pStyle w:val="Code"/>
            </w:pPr>
            <w:r w:rsidRPr="00E63E72">
              <w:t>(defrule  rule-1</w:t>
            </w:r>
            <w:r w:rsidRPr="00E63E72">
              <w:br/>
              <w:t>(colors red white blue)</w:t>
            </w:r>
            <w:r w:rsidRPr="00E63E72">
              <w:br/>
              <w:t>=&gt;  (assert (rule 1 fires)) )</w:t>
            </w:r>
          </w:p>
          <w:p w:rsidR="00FE122F" w:rsidRPr="00E63E72" w:rsidRDefault="00FE122F" w:rsidP="00E63E72">
            <w:pPr>
              <w:pStyle w:val="Code"/>
            </w:pPr>
          </w:p>
          <w:p w:rsidR="00FE122F" w:rsidRPr="00E63E72" w:rsidRDefault="00FE122F" w:rsidP="00E63E72">
            <w:pPr>
              <w:pStyle w:val="Code"/>
            </w:pPr>
            <w:r w:rsidRPr="00E63E72">
              <w:t>(defrule rule-2</w:t>
            </w:r>
            <w:r w:rsidRPr="00E63E72">
              <w:br/>
              <w:t>(colors red blue)</w:t>
            </w:r>
            <w:r w:rsidRPr="00E63E72">
              <w:br/>
              <w:t>=&gt;  (assert (rule 2 fires)) )</w:t>
            </w:r>
          </w:p>
          <w:p w:rsidR="00FE122F" w:rsidRPr="00E63E72" w:rsidRDefault="00FE122F" w:rsidP="00E63E72">
            <w:pPr>
              <w:pStyle w:val="Code"/>
            </w:pPr>
          </w:p>
          <w:p w:rsidR="00FE122F" w:rsidRPr="00E63E72" w:rsidRDefault="00FE122F" w:rsidP="00E63E72">
            <w:pPr>
              <w:pStyle w:val="Code"/>
            </w:pPr>
            <w:r w:rsidRPr="00E63E72">
              <w:t>(defrule rule-3</w:t>
            </w:r>
            <w:r w:rsidRPr="00E63E72">
              <w:br/>
              <w:t>(colors blue red)</w:t>
            </w:r>
            <w:r w:rsidRPr="00E63E72">
              <w:br/>
              <w:t>=&gt;  (assert (rule 3 fires)) )</w:t>
            </w:r>
          </w:p>
          <w:p w:rsidR="00FE122F" w:rsidRPr="00E63E72" w:rsidRDefault="00FE122F" w:rsidP="00E63E72">
            <w:pPr>
              <w:pStyle w:val="Code"/>
            </w:pPr>
          </w:p>
          <w:p w:rsidR="00FE122F" w:rsidRPr="00E63E72" w:rsidRDefault="00FE122F" w:rsidP="00E63E72">
            <w:pPr>
              <w:pStyle w:val="Code"/>
            </w:pPr>
            <w:r w:rsidRPr="00E63E72">
              <w:t>(defrule rule-4</w:t>
            </w:r>
            <w:r w:rsidRPr="00E63E72">
              <w:br/>
              <w:t>(colors white red)</w:t>
            </w:r>
            <w:r w:rsidRPr="00E63E72">
              <w:br/>
              <w:t>=&gt;  (assert (rule 4 fires)) )</w:t>
            </w:r>
          </w:p>
          <w:p w:rsidR="005F16F2" w:rsidRDefault="005F16F2" w:rsidP="00FE122F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FE122F" w:rsidRDefault="00FE122F" w:rsidP="00FE122F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FE122F" w:rsidRPr="00463DD0" w:rsidRDefault="00FE122F" w:rsidP="00FE122F">
            <w:pPr>
              <w:rPr>
                <w:vanish/>
              </w:rPr>
            </w:pPr>
            <w:r w:rsidRPr="00463DD0">
              <w:rPr>
                <w:rFonts w:cs="Arial"/>
              </w:rPr>
              <w:t>a) And we issue the commands</w:t>
            </w:r>
            <w:r w:rsidR="00E63E72">
              <w:rPr>
                <w:rFonts w:cs="Arial"/>
              </w:rPr>
              <w:t>:</w:t>
            </w:r>
          </w:p>
          <w:p w:rsidR="00FE122F" w:rsidRPr="00463DD0" w:rsidRDefault="00FE122F" w:rsidP="00FE122F">
            <w:pPr>
              <w:rPr>
                <w:vanish/>
              </w:rPr>
            </w:pPr>
          </w:p>
          <w:p w:rsidR="00FE122F" w:rsidRPr="00463DD0" w:rsidRDefault="00FE122F" w:rsidP="00FE122F"/>
          <w:p w:rsidR="00FE122F" w:rsidRDefault="00FE122F" w:rsidP="00E63E72">
            <w:pPr>
              <w:pStyle w:val="Code"/>
            </w:pPr>
            <w:r w:rsidRPr="00C17C03">
              <w:rPr>
                <w:color w:val="C00000"/>
              </w:rPr>
              <w:t>clips&gt;</w:t>
            </w:r>
            <w:r>
              <w:t xml:space="preserve">  (load “cfile</w:t>
            </w:r>
            <w:r w:rsidR="007B041C">
              <w:t>.clp</w:t>
            </w:r>
            <w:r>
              <w:t>”)</w:t>
            </w:r>
            <w:r>
              <w:br/>
            </w:r>
            <w:r w:rsidRPr="00C17C03">
              <w:rPr>
                <w:color w:val="C00000"/>
              </w:rPr>
              <w:t>clips&gt;</w:t>
            </w:r>
            <w:r>
              <w:t xml:space="preserve">  (reset)</w:t>
            </w:r>
            <w:r>
              <w:br/>
            </w:r>
            <w:r w:rsidRPr="00C17C03">
              <w:rPr>
                <w:color w:val="C00000"/>
              </w:rPr>
              <w:t>clips&gt;</w:t>
            </w:r>
            <w:r>
              <w:t xml:space="preserve">  (facts)</w:t>
            </w:r>
          </w:p>
          <w:p w:rsidR="00FE122F" w:rsidRDefault="00FE122F" w:rsidP="00E63E72">
            <w:r>
              <w:t>What is in the memory?</w:t>
            </w:r>
          </w:p>
          <w:p w:rsidR="00FE122F" w:rsidRDefault="00FE122F" w:rsidP="00FE122F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FE122F" w:rsidRPr="00463DD0" w:rsidRDefault="00FE122F" w:rsidP="00FE122F">
            <w:pPr>
              <w:rPr>
                <w:rFonts w:cs="Arial"/>
              </w:rPr>
            </w:pPr>
            <w:r w:rsidRPr="00463DD0">
              <w:rPr>
                <w:rFonts w:cs="Arial"/>
              </w:rPr>
              <w:t>b) Suppose that we now:</w:t>
            </w:r>
          </w:p>
          <w:p w:rsidR="00FE122F" w:rsidRDefault="00FE122F" w:rsidP="00E63E72">
            <w:pPr>
              <w:pStyle w:val="Code"/>
            </w:pPr>
            <w:r w:rsidRPr="00C17C03">
              <w:rPr>
                <w:color w:val="C00000"/>
              </w:rPr>
              <w:t>clips&gt;</w:t>
            </w:r>
            <w:r>
              <w:t xml:space="preserve">  (run)</w:t>
            </w:r>
          </w:p>
          <w:p w:rsidR="00E63E72" w:rsidRDefault="00E63E72" w:rsidP="00E63E72">
            <w:pPr>
              <w:pStyle w:val="Code"/>
            </w:pPr>
          </w:p>
          <w:p w:rsidR="00FE122F" w:rsidRDefault="00FE122F" w:rsidP="00134E2B">
            <w:r w:rsidRPr="00463DD0">
              <w:t>What is in the memory</w:t>
            </w:r>
            <w:r w:rsidR="00134E2B">
              <w:t>?</w:t>
            </w:r>
          </w:p>
          <w:p w:rsidR="00134E2B" w:rsidRPr="00134E2B" w:rsidRDefault="00134E2B" w:rsidP="00134E2B"/>
          <w:p w:rsidR="00134E2B" w:rsidRPr="00134E2B" w:rsidRDefault="00134E2B" w:rsidP="00134E2B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134E2B">
              <w:rPr>
                <w:b/>
                <w:bCs/>
              </w:rPr>
              <w:t>Note that:</w:t>
            </w:r>
          </w:p>
          <w:p w:rsidR="00FE122F" w:rsidRDefault="00134E2B" w:rsidP="00134E2B">
            <w:pPr>
              <w:pStyle w:val="ListParagraph"/>
              <w:numPr>
                <w:ilvl w:val="0"/>
                <w:numId w:val="10"/>
              </w:numPr>
            </w:pPr>
            <w:r w:rsidRPr="00134E2B">
              <w:t>CLIPS attempts to match the patterns of rules against facts in the fact list, if all the patterns of a rule match facts, the rule is activated and put on the agenda, the collection of activated rules.</w:t>
            </w:r>
          </w:p>
          <w:p w:rsidR="00134E2B" w:rsidRPr="00134E2B" w:rsidRDefault="00134E2B" w:rsidP="00134E2B">
            <w:pPr>
              <w:pStyle w:val="ListParagraph"/>
              <w:numPr>
                <w:ilvl w:val="0"/>
                <w:numId w:val="10"/>
              </w:numPr>
            </w:pPr>
            <w:r w:rsidRPr="00134E2B">
              <w:t xml:space="preserve">A program normally ceases execution when there are no rules on the </w:t>
            </w:r>
            <w:r>
              <w:t>agenda to fire.</w:t>
            </w:r>
          </w:p>
          <w:p w:rsidR="00134E2B" w:rsidRDefault="00134E2B" w:rsidP="00134E2B"/>
          <w:p w:rsidR="00463DD0" w:rsidRDefault="00463DD0" w:rsidP="00463DD0">
            <w:pPr>
              <w:ind w:left="360"/>
              <w:rPr>
                <w:color w:val="C00000"/>
                <w:sz w:val="22"/>
                <w:szCs w:val="22"/>
              </w:rPr>
            </w:pPr>
          </w:p>
          <w:p w:rsidR="00463DD0" w:rsidRPr="008053FE" w:rsidRDefault="00D10069" w:rsidP="00D1006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8053FE">
              <w:rPr>
                <w:b/>
                <w:bCs/>
              </w:rPr>
              <w:t>Displaying the Agenda:</w:t>
            </w:r>
          </w:p>
          <w:p w:rsidR="00D10069" w:rsidRDefault="00D10069" w:rsidP="00D10069">
            <w:pPr>
              <w:pStyle w:val="ListParagraph"/>
            </w:pPr>
            <w:r>
              <w:t>The agenda has the list of rules that are activated (have all of their pattern matched) and ready to execute. It can be displayed using the command (agenda).</w:t>
            </w:r>
          </w:p>
          <w:p w:rsidR="00F47AF1" w:rsidRDefault="00F47AF1" w:rsidP="00FB489D">
            <w:pPr>
              <w:pStyle w:val="ListParagraph"/>
              <w:rPr>
                <w:u w:val="single"/>
              </w:rPr>
            </w:pPr>
            <w:r w:rsidRPr="008053FE">
              <w:rPr>
                <w:u w:val="single"/>
              </w:rPr>
              <w:t>Example:</w:t>
            </w:r>
            <w:r w:rsidR="00FB489D" w:rsidRPr="00FB489D">
              <w:t xml:space="preserve"> (Use the previous file)</w:t>
            </w:r>
            <w:r w:rsidRPr="008053FE">
              <w:rPr>
                <w:u w:val="single"/>
              </w:rPr>
              <w:t xml:space="preserve"> </w:t>
            </w:r>
          </w:p>
          <w:p w:rsidR="00FB489D" w:rsidRDefault="00C17C03" w:rsidP="00FB489D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="00FB489D" w:rsidRPr="00C17C03">
              <w:rPr>
                <w:color w:val="C00000"/>
              </w:rPr>
              <w:t>&gt;</w:t>
            </w:r>
            <w:r w:rsidR="00FB489D" w:rsidRPr="00F47AF1">
              <w:t xml:space="preserve"> (</w:t>
            </w:r>
            <w:r w:rsidR="00FB489D">
              <w:t>clear</w:t>
            </w:r>
            <w:r w:rsidR="00FB489D" w:rsidRPr="00F47AF1">
              <w:t>)</w:t>
            </w:r>
          </w:p>
          <w:p w:rsidR="002C7E42" w:rsidRDefault="00C17C03" w:rsidP="002C7E42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="00FB489D" w:rsidRPr="00F47AF1">
              <w:t xml:space="preserve"> (</w:t>
            </w:r>
            <w:r w:rsidR="00FB489D">
              <w:t>load “cfile</w:t>
            </w:r>
            <w:r w:rsidR="007B041C">
              <w:t>.clp</w:t>
            </w:r>
            <w:r w:rsidR="00FB489D">
              <w:t>”</w:t>
            </w:r>
            <w:r w:rsidR="00FB489D" w:rsidRPr="00F47AF1">
              <w:t xml:space="preserve">) </w:t>
            </w:r>
          </w:p>
          <w:p w:rsidR="00002A2C" w:rsidRDefault="00C17C03" w:rsidP="002C7E42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="00002A2C" w:rsidRPr="00F47AF1">
              <w:t xml:space="preserve"> (</w:t>
            </w:r>
            <w:r w:rsidR="00002A2C">
              <w:t>facts</w:t>
            </w:r>
            <w:r w:rsidR="00002A2C" w:rsidRPr="00F47AF1">
              <w:t>)</w:t>
            </w:r>
          </w:p>
          <w:p w:rsidR="00FB489D" w:rsidRDefault="00C17C03" w:rsidP="00002A2C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F47AF1" w:rsidRPr="00F47AF1">
              <w:t xml:space="preserve"> (</w:t>
            </w:r>
            <w:r w:rsidR="00FB489D">
              <w:t>agenda</w:t>
            </w:r>
            <w:r w:rsidR="00F47AF1" w:rsidRPr="00F47AF1">
              <w:t>)</w:t>
            </w:r>
            <w:r w:rsidR="00FB489D">
              <w:t xml:space="preserve"> ;what is the output</w:t>
            </w:r>
            <w:r w:rsidR="00E033E4">
              <w:t>?</w:t>
            </w:r>
          </w:p>
          <w:p w:rsidR="00FB489D" w:rsidRDefault="00C17C03" w:rsidP="00FB489D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FB489D" w:rsidRPr="00F47AF1">
              <w:t xml:space="preserve"> (reset)</w:t>
            </w:r>
          </w:p>
          <w:p w:rsidR="00002A2C" w:rsidRDefault="00C17C03" w:rsidP="00002A2C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002A2C" w:rsidRPr="00F47AF1">
              <w:t xml:space="preserve"> (</w:t>
            </w:r>
            <w:r w:rsidR="00002A2C">
              <w:t>facts</w:t>
            </w:r>
            <w:r w:rsidR="00002A2C" w:rsidRPr="00F47AF1">
              <w:t>)</w:t>
            </w:r>
          </w:p>
          <w:p w:rsidR="00FB489D" w:rsidRDefault="00C17C03" w:rsidP="00FB489D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FB489D" w:rsidRPr="00F47AF1">
              <w:t xml:space="preserve"> (</w:t>
            </w:r>
            <w:r w:rsidR="00FB489D">
              <w:t>agenda</w:t>
            </w:r>
            <w:r w:rsidR="00FB489D" w:rsidRPr="00F47AF1">
              <w:t>)</w:t>
            </w:r>
            <w:r w:rsidR="00FB489D">
              <w:t xml:space="preserve"> ;what is the output</w:t>
            </w:r>
            <w:r w:rsidR="00E033E4">
              <w:t>?</w:t>
            </w:r>
          </w:p>
          <w:p w:rsidR="00002A2C" w:rsidRDefault="00C17C03" w:rsidP="00FB489D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FB489D" w:rsidRPr="00F47AF1">
              <w:t xml:space="preserve"> (</w:t>
            </w:r>
            <w:r w:rsidR="00FB489D">
              <w:t>run</w:t>
            </w:r>
            <w:r w:rsidR="00FB489D" w:rsidRPr="00F47AF1">
              <w:t>)</w:t>
            </w:r>
          </w:p>
          <w:p w:rsidR="00F47AF1" w:rsidRPr="00002A2C" w:rsidRDefault="00C17C03" w:rsidP="00002A2C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002A2C" w:rsidRPr="00F47AF1">
              <w:t xml:space="preserve"> (</w:t>
            </w:r>
            <w:r w:rsidR="00002A2C">
              <w:t>facts</w:t>
            </w:r>
            <w:r w:rsidR="00002A2C" w:rsidRPr="00F47AF1">
              <w:t>)</w:t>
            </w:r>
            <w:r w:rsidR="00FB489D">
              <w:t xml:space="preserve"> </w:t>
            </w:r>
          </w:p>
          <w:p w:rsidR="00F47AF1" w:rsidRDefault="00C17C03" w:rsidP="008053FE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F47AF1" w:rsidRPr="00F47AF1">
              <w:t xml:space="preserve"> (agenda)</w:t>
            </w:r>
            <w:r w:rsidR="00FB489D">
              <w:t xml:space="preserve"> ;what is the output</w:t>
            </w:r>
            <w:r w:rsidR="00E033E4">
              <w:t>?</w:t>
            </w:r>
          </w:p>
          <w:p w:rsidR="00F47AF1" w:rsidRDefault="00F47AF1" w:rsidP="00F47AF1">
            <w:pPr>
              <w:pStyle w:val="ListParagraph"/>
            </w:pPr>
          </w:p>
          <w:p w:rsidR="0090385D" w:rsidRPr="00BF706E" w:rsidRDefault="00002A2C" w:rsidP="00002A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706E">
              <w:rPr>
                <w:b/>
                <w:bCs/>
              </w:rPr>
              <w:t>Watch Command:</w:t>
            </w:r>
          </w:p>
          <w:p w:rsidR="00002A2C" w:rsidRDefault="00002A2C" w:rsidP="00E1587E">
            <w:pPr>
              <w:pStyle w:val="ListParagraph"/>
            </w:pPr>
            <w:r>
              <w:t>In the previous</w:t>
            </w:r>
            <w:r w:rsidR="00EC7AA9">
              <w:t xml:space="preserve"> example we called the commands (facts) and (agenda)</w:t>
            </w:r>
            <w:r w:rsidR="00814537">
              <w:t xml:space="preserve"> </w:t>
            </w:r>
            <w:r w:rsidR="00EC7AA9">
              <w:t xml:space="preserve">many times to check them, instead we can use (watch facts) and (watch </w:t>
            </w:r>
            <w:r w:rsidR="00E1587E">
              <w:t>activations</w:t>
            </w:r>
            <w:r w:rsidR="00EC7AA9">
              <w:t>) such that any changes in facts or agenda will be displayed automatically.</w:t>
            </w:r>
          </w:p>
          <w:p w:rsidR="00E1587E" w:rsidRDefault="00E1587E" w:rsidP="00E1587E">
            <w:pPr>
              <w:pStyle w:val="ListParagraph"/>
            </w:pPr>
            <w:r>
              <w:t>Repeat the previous but with watch:</w:t>
            </w:r>
          </w:p>
          <w:p w:rsidR="00E1587E" w:rsidRDefault="00C17C03" w:rsidP="00E1587E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E1587E" w:rsidRPr="00F47AF1">
              <w:t xml:space="preserve"> (</w:t>
            </w:r>
            <w:r w:rsidR="00E1587E">
              <w:t>clear</w:t>
            </w:r>
            <w:r w:rsidR="00E1587E" w:rsidRPr="00F47AF1">
              <w:t>)</w:t>
            </w:r>
          </w:p>
          <w:p w:rsidR="00E1587E" w:rsidRDefault="00C17C03" w:rsidP="00E1587E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E1587E" w:rsidRPr="00F47AF1">
              <w:t xml:space="preserve"> (</w:t>
            </w:r>
            <w:r w:rsidR="00E1587E">
              <w:t>load “cfile</w:t>
            </w:r>
            <w:r w:rsidR="007B041C">
              <w:t>.clp</w:t>
            </w:r>
            <w:r w:rsidR="00E1587E">
              <w:t>”</w:t>
            </w:r>
            <w:r w:rsidR="00E1587E" w:rsidRPr="00F47AF1">
              <w:t xml:space="preserve">) </w:t>
            </w:r>
          </w:p>
          <w:p w:rsidR="00E1587E" w:rsidRDefault="00C17C03" w:rsidP="00E1587E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E1587E" w:rsidRPr="00F47AF1">
              <w:t xml:space="preserve"> (</w:t>
            </w:r>
            <w:r w:rsidR="00E1587E">
              <w:t>watch facts</w:t>
            </w:r>
            <w:r w:rsidR="00E1587E" w:rsidRPr="00F47AF1">
              <w:t>)</w:t>
            </w:r>
          </w:p>
          <w:p w:rsidR="00E1587E" w:rsidRDefault="00C17C03" w:rsidP="00E1587E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E1587E" w:rsidRPr="00F47AF1">
              <w:t xml:space="preserve"> (</w:t>
            </w:r>
            <w:r w:rsidR="00E1587E">
              <w:t>watch activations)</w:t>
            </w:r>
          </w:p>
          <w:p w:rsidR="00E1587E" w:rsidRDefault="00C17C03" w:rsidP="00E1587E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E1587E" w:rsidRPr="00F47AF1">
              <w:t xml:space="preserve"> (reset</w:t>
            </w:r>
            <w:r w:rsidR="00E1587E">
              <w:t>)</w:t>
            </w:r>
          </w:p>
          <w:p w:rsidR="00E1587E" w:rsidRDefault="00C17C03" w:rsidP="00E1587E">
            <w:pPr>
              <w:pStyle w:val="Code"/>
              <w:ind w:left="743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E1587E" w:rsidRPr="00F47AF1">
              <w:t xml:space="preserve"> (</w:t>
            </w:r>
            <w:r w:rsidR="00E1587E">
              <w:t>run</w:t>
            </w:r>
            <w:r w:rsidR="00E1587E" w:rsidRPr="00F47AF1">
              <w:t>)</w:t>
            </w:r>
          </w:p>
          <w:p w:rsidR="0090385D" w:rsidRDefault="00891B3F" w:rsidP="00891B3F">
            <w:r>
              <w:t>To undo watch, use (unwatch &lt;watched_item&gt;)</w:t>
            </w:r>
          </w:p>
          <w:p w:rsidR="00891B3F" w:rsidRDefault="00891B3F" w:rsidP="00891B3F"/>
          <w:p w:rsidR="0044620F" w:rsidRPr="00BF706E" w:rsidRDefault="0044620F" w:rsidP="0044620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706E">
              <w:rPr>
                <w:b/>
                <w:bCs/>
              </w:rPr>
              <w:t>Variables:</w:t>
            </w:r>
          </w:p>
          <w:p w:rsidR="00463DD0" w:rsidRDefault="0044620F" w:rsidP="00E573C1">
            <w:pPr>
              <w:pStyle w:val="ListParagraph"/>
              <w:numPr>
                <w:ilvl w:val="0"/>
                <w:numId w:val="13"/>
              </w:numPr>
            </w:pPr>
            <w:r>
              <w:t>We want to d</w:t>
            </w:r>
            <w:r w:rsidR="00463DD0">
              <w:t xml:space="preserve">efine a rule that prints good IT candidates (a good IT candidate must be graduated from </w:t>
            </w:r>
            <w:r w:rsidR="00463DD0" w:rsidRPr="00E573C1">
              <w:rPr>
                <w:lang w:val="en-US"/>
              </w:rPr>
              <w:t xml:space="preserve">computer-science with excellent </w:t>
            </w:r>
            <w:r w:rsidR="00011107" w:rsidRPr="00E573C1">
              <w:rPr>
                <w:lang w:val="en-US"/>
              </w:rPr>
              <w:t>c</w:t>
            </w:r>
            <w:r w:rsidR="00463DD0" w:rsidRPr="00E573C1">
              <w:rPr>
                <w:lang w:val="en-US"/>
              </w:rPr>
              <w:t>omputer skills</w:t>
            </w:r>
            <w:r w:rsidR="00463DD0">
              <w:t>)</w:t>
            </w:r>
            <w:r w:rsidR="00457F9E">
              <w:t>. Variable names must be preceded with a “?” and names are case-sensitive.</w:t>
            </w:r>
          </w:p>
          <w:p w:rsidR="00463DD0" w:rsidRDefault="00463DD0" w:rsidP="00FB64B0"/>
          <w:p w:rsidR="00463DD0" w:rsidRPr="008D3376" w:rsidRDefault="00463DD0" w:rsidP="00457F9E">
            <w:pPr>
              <w:pStyle w:val="Code"/>
            </w:pPr>
            <w:r w:rsidRPr="008D3376">
              <w:t>(defrule IT</w:t>
            </w:r>
          </w:p>
          <w:p w:rsidR="00463DD0" w:rsidRPr="008D3376" w:rsidRDefault="00463DD0" w:rsidP="00457F9E">
            <w:pPr>
              <w:pStyle w:val="Code"/>
            </w:pPr>
            <w:r w:rsidRPr="008D3376">
              <w:t>(candidate (name ?name</w:t>
            </w:r>
            <w:r w:rsidR="00457F9E">
              <w:t>-var</w:t>
            </w:r>
            <w:r w:rsidRPr="008D3376">
              <w:t>) (age ?age</w:t>
            </w:r>
            <w:r w:rsidR="00457F9E">
              <w:t>-var</w:t>
            </w:r>
            <w:r w:rsidRPr="008D3376">
              <w:t>) (uni computer-science) (computer-skills ex))</w:t>
            </w:r>
          </w:p>
          <w:p w:rsidR="00463DD0" w:rsidRPr="008D3376" w:rsidRDefault="00463DD0" w:rsidP="00457F9E">
            <w:pPr>
              <w:pStyle w:val="Code"/>
            </w:pPr>
            <w:r w:rsidRPr="008D3376">
              <w:t>=&gt;</w:t>
            </w:r>
          </w:p>
          <w:p w:rsidR="00463DD0" w:rsidRDefault="00463DD0" w:rsidP="00457F9E">
            <w:pPr>
              <w:pStyle w:val="Code"/>
            </w:pPr>
            <w:r w:rsidRPr="008D3376">
              <w:t xml:space="preserve">(printout t "IT candidates: " ?name " is " ?age " years old, </w:t>
            </w:r>
            <w:r w:rsidR="00457F9E">
              <w:t>computer science g</w:t>
            </w:r>
            <w:r w:rsidRPr="008D3376">
              <w:t>r</w:t>
            </w:r>
            <w:r w:rsidR="00457F9E">
              <w:t>a</w:t>
            </w:r>
            <w:r w:rsidRPr="008D3376">
              <w:t>duate with excellent computer skills" crlf))</w:t>
            </w:r>
          </w:p>
          <w:p w:rsidR="00463DD0" w:rsidRDefault="00463DD0" w:rsidP="00457F9E">
            <w:pPr>
              <w:pStyle w:val="Code"/>
            </w:pPr>
          </w:p>
          <w:p w:rsidR="00463DD0" w:rsidRDefault="00463DD0" w:rsidP="00457F9E">
            <w:r>
              <w:t>Run rules on the following facts:</w:t>
            </w:r>
          </w:p>
          <w:p w:rsidR="00463DD0" w:rsidRDefault="00463DD0" w:rsidP="00463DD0">
            <w:pPr>
              <w:ind w:left="360"/>
              <w:rPr>
                <w:sz w:val="22"/>
                <w:szCs w:val="22"/>
              </w:rPr>
            </w:pPr>
          </w:p>
          <w:p w:rsidR="00463DD0" w:rsidRPr="007E1A38" w:rsidRDefault="00C17C03" w:rsidP="00457F9E">
            <w:pPr>
              <w:pStyle w:val="Code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463DD0" w:rsidRPr="007E1A38">
              <w:t xml:space="preserve"> </w:t>
            </w:r>
            <w:r w:rsidR="00463DD0">
              <w:t xml:space="preserve"> </w:t>
            </w:r>
            <w:r w:rsidR="00463DD0" w:rsidRPr="007E1A38">
              <w:t xml:space="preserve">(deffacts candidates (candidate 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 xml:space="preserve">    (name "Ahmed")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(age 23)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(uni computer-science)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(computer-skills ex)</w:t>
            </w:r>
          </w:p>
          <w:p w:rsidR="00463DD0" w:rsidRDefault="00463DD0" w:rsidP="00457F9E">
            <w:pPr>
              <w:pStyle w:val="Code"/>
            </w:pPr>
            <w:r w:rsidRPr="007E1A38">
              <w:tab/>
              <w:t>(E-lang poor))</w:t>
            </w:r>
          </w:p>
          <w:p w:rsidR="00463DD0" w:rsidRPr="007E1A38" w:rsidRDefault="00463DD0" w:rsidP="00457F9E">
            <w:pPr>
              <w:pStyle w:val="Code"/>
            </w:pP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 xml:space="preserve">(candidate 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 xml:space="preserve">    (name "Ali")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(age 42)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(uni commerce)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(computer-skills good)</w:t>
            </w:r>
          </w:p>
          <w:p w:rsidR="00463DD0" w:rsidRDefault="00463DD0" w:rsidP="00457F9E">
            <w:pPr>
              <w:pStyle w:val="Code"/>
            </w:pPr>
            <w:r w:rsidRPr="007E1A38">
              <w:tab/>
              <w:t>(E-lang good))</w:t>
            </w:r>
          </w:p>
          <w:p w:rsidR="00463DD0" w:rsidRPr="007E1A38" w:rsidRDefault="00463DD0" w:rsidP="00457F9E">
            <w:pPr>
              <w:pStyle w:val="Code"/>
            </w:pP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 xml:space="preserve">(candidate 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 xml:space="preserve">    (name "Amira")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(age 31)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(uni computer-science)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(computer-skills ex)</w:t>
            </w:r>
          </w:p>
          <w:p w:rsidR="00463DD0" w:rsidRPr="007E1A38" w:rsidRDefault="00463DD0" w:rsidP="00457F9E">
            <w:pPr>
              <w:pStyle w:val="Code"/>
            </w:pPr>
            <w:r w:rsidRPr="007E1A38">
              <w:tab/>
              <w:t>(E-lang ex))</w:t>
            </w:r>
          </w:p>
          <w:p w:rsidR="00463DD0" w:rsidRDefault="00463DD0" w:rsidP="00457F9E">
            <w:pPr>
              <w:pStyle w:val="Code"/>
            </w:pPr>
            <w:r w:rsidRPr="007E1A38">
              <w:t>)</w:t>
            </w:r>
          </w:p>
          <w:p w:rsidR="00463DD0" w:rsidRDefault="00463DD0" w:rsidP="00463DD0">
            <w:pPr>
              <w:ind w:left="360"/>
              <w:rPr>
                <w:i/>
                <w:iCs/>
                <w:sz w:val="22"/>
                <w:szCs w:val="22"/>
              </w:rPr>
            </w:pPr>
          </w:p>
          <w:p w:rsidR="00463DD0" w:rsidRDefault="00C17C03" w:rsidP="00457F9E">
            <w:pPr>
              <w:pStyle w:val="Code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463DD0">
              <w:t xml:space="preserve"> (reset)</w:t>
            </w:r>
          </w:p>
          <w:p w:rsidR="00C03104" w:rsidRDefault="00C17C03" w:rsidP="00C03104">
            <w:pPr>
              <w:pStyle w:val="Code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C03104">
              <w:t xml:space="preserve"> (facts)</w:t>
            </w:r>
          </w:p>
          <w:p w:rsidR="00463DD0" w:rsidRPr="005755D4" w:rsidRDefault="00C17C03" w:rsidP="00457F9E">
            <w:pPr>
              <w:pStyle w:val="Code"/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463DD0" w:rsidRPr="005755D4">
              <w:t xml:space="preserve"> (run)</w:t>
            </w:r>
          </w:p>
          <w:p w:rsidR="00463DD0" w:rsidRPr="00C17C03" w:rsidRDefault="00463DD0" w:rsidP="00C17C03">
            <w:pPr>
              <w:pStyle w:val="Code"/>
              <w:ind w:left="176"/>
              <w:rPr>
                <w:color w:val="C00000"/>
              </w:rPr>
            </w:pPr>
            <w:r w:rsidRPr="00C17C03">
              <w:rPr>
                <w:color w:val="C00000"/>
              </w:rPr>
              <w:t>IT candidates: Amira is 3</w:t>
            </w:r>
            <w:r w:rsidR="007A50D9">
              <w:rPr>
                <w:color w:val="C00000"/>
              </w:rPr>
              <w:t>1 years old, computer science g</w:t>
            </w:r>
            <w:r w:rsidRPr="00C17C03">
              <w:rPr>
                <w:color w:val="C00000"/>
              </w:rPr>
              <w:t>r</w:t>
            </w:r>
            <w:r w:rsidR="007A50D9">
              <w:rPr>
                <w:color w:val="C00000"/>
              </w:rPr>
              <w:t>a</w:t>
            </w:r>
            <w:r w:rsidRPr="00C17C03">
              <w:rPr>
                <w:color w:val="C00000"/>
              </w:rPr>
              <w:t>duate with excellent computer skills</w:t>
            </w:r>
          </w:p>
          <w:p w:rsidR="00463DD0" w:rsidRPr="00FB64B0" w:rsidRDefault="00463DD0" w:rsidP="00C17C03">
            <w:pPr>
              <w:pStyle w:val="Code"/>
              <w:ind w:left="176"/>
              <w:rPr>
                <w:color w:val="FF0000"/>
              </w:rPr>
            </w:pPr>
            <w:r w:rsidRPr="00C17C03">
              <w:rPr>
                <w:color w:val="C00000"/>
              </w:rPr>
              <w:t>IT candidates: Ahmed is 2</w:t>
            </w:r>
            <w:r w:rsidR="007A50D9">
              <w:rPr>
                <w:color w:val="C00000"/>
              </w:rPr>
              <w:t>3 years old, computer science g</w:t>
            </w:r>
            <w:r w:rsidRPr="00C17C03">
              <w:rPr>
                <w:color w:val="C00000"/>
              </w:rPr>
              <w:t>r</w:t>
            </w:r>
            <w:r w:rsidR="007A50D9">
              <w:rPr>
                <w:color w:val="C00000"/>
              </w:rPr>
              <w:t>a</w:t>
            </w:r>
            <w:r w:rsidRPr="00C17C03">
              <w:rPr>
                <w:color w:val="C00000"/>
              </w:rPr>
              <w:t>duate with excellent computer skills</w:t>
            </w:r>
          </w:p>
          <w:p w:rsidR="00463DD0" w:rsidRDefault="00463DD0" w:rsidP="00457F9E">
            <w:pPr>
              <w:pStyle w:val="Code"/>
            </w:pPr>
          </w:p>
          <w:p w:rsidR="00463DD0" w:rsidRPr="00E573C1" w:rsidRDefault="00463DD0" w:rsidP="00E573C1">
            <w:pPr>
              <w:pStyle w:val="ListParagraph"/>
              <w:numPr>
                <w:ilvl w:val="0"/>
                <w:numId w:val="13"/>
              </w:numPr>
            </w:pPr>
            <w:r w:rsidRPr="00E573C1">
              <w:t>(retract fact-index)  to remove a fact</w:t>
            </w:r>
            <w:r w:rsidR="00E573C1">
              <w:t>:</w:t>
            </w:r>
          </w:p>
          <w:p w:rsidR="00463DD0" w:rsidRPr="00E573C1" w:rsidRDefault="00C17C03" w:rsidP="00E573C1">
            <w:pPr>
              <w:pStyle w:val="Code"/>
              <w:rPr>
                <w:color w:val="FF0000"/>
              </w:rPr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463DD0" w:rsidRPr="00E573C1">
              <w:rPr>
                <w:color w:val="FF0000"/>
              </w:rPr>
              <w:t xml:space="preserve">  </w:t>
            </w:r>
            <w:r w:rsidR="00463DD0" w:rsidRPr="00013651">
              <w:t>(retract 1)</w:t>
            </w:r>
          </w:p>
          <w:p w:rsidR="00463DD0" w:rsidRPr="00E573C1" w:rsidRDefault="00C17C03" w:rsidP="00C17C03">
            <w:pPr>
              <w:pStyle w:val="Code"/>
              <w:rPr>
                <w:color w:val="FF0000"/>
              </w:rPr>
            </w:pPr>
            <w:r>
              <w:rPr>
                <w:color w:val="C00000"/>
              </w:rPr>
              <w:t>clips</w:t>
            </w:r>
            <w:r w:rsidRPr="00C17C03">
              <w:rPr>
                <w:color w:val="C00000"/>
              </w:rPr>
              <w:t>&gt;</w:t>
            </w:r>
            <w:r w:rsidRPr="00F47AF1">
              <w:t xml:space="preserve"> </w:t>
            </w:r>
            <w:r w:rsidR="00463DD0" w:rsidRPr="00E573C1">
              <w:rPr>
                <w:color w:val="FF0000"/>
              </w:rPr>
              <w:t xml:space="preserve"> </w:t>
            </w:r>
            <w:r w:rsidR="00463DD0" w:rsidRPr="00013651">
              <w:t>(run)</w:t>
            </w:r>
          </w:p>
          <w:p w:rsidR="00463DD0" w:rsidRDefault="00463DD0" w:rsidP="00463DD0">
            <w:pPr>
              <w:ind w:left="360"/>
              <w:rPr>
                <w:i/>
                <w:iCs/>
                <w:color w:val="C00000"/>
                <w:sz w:val="22"/>
                <w:szCs w:val="22"/>
              </w:rPr>
            </w:pPr>
          </w:p>
          <w:p w:rsidR="00463DD0" w:rsidRDefault="00463DD0" w:rsidP="00F5397C">
            <w:pPr>
              <w:rPr>
                <w:i/>
                <w:iCs/>
                <w:lang w:val="en-US" w:bidi="ar-EG"/>
              </w:rPr>
            </w:pPr>
            <w:r>
              <w:rPr>
                <w:lang w:val="en-US" w:bidi="ar-EG"/>
              </w:rPr>
              <w:t>Due to the refraction property rules are activated only on</w:t>
            </w:r>
            <w:r w:rsidR="00F5397C">
              <w:rPr>
                <w:lang w:val="en-US" w:bidi="ar-EG"/>
              </w:rPr>
              <w:t>c</w:t>
            </w:r>
            <w:r>
              <w:rPr>
                <w:lang w:val="en-US" w:bidi="ar-EG"/>
              </w:rPr>
              <w:t xml:space="preserve">e, to re-run a rule on the same set of facts use </w:t>
            </w:r>
            <w:r w:rsidRPr="00D33CD7">
              <w:rPr>
                <w:i/>
                <w:iCs/>
                <w:lang w:val="en-US" w:bidi="ar-EG"/>
              </w:rPr>
              <w:t>(refresh rule-name)</w:t>
            </w:r>
          </w:p>
          <w:p w:rsidR="00463DD0" w:rsidRDefault="00463DD0" w:rsidP="00463DD0">
            <w:pPr>
              <w:rPr>
                <w:i/>
                <w:iCs/>
                <w:sz w:val="22"/>
                <w:szCs w:val="22"/>
                <w:lang w:val="en-US" w:bidi="ar-EG"/>
              </w:rPr>
            </w:pPr>
          </w:p>
          <w:p w:rsidR="00463DD0" w:rsidRPr="00F5397C" w:rsidRDefault="00AC1EFC" w:rsidP="00463DD0">
            <w:pPr>
              <w:tabs>
                <w:tab w:val="left" w:pos="2805"/>
              </w:tabs>
              <w:ind w:left="360"/>
              <w:rPr>
                <w:rFonts w:asciiTheme="majorBidi" w:hAnsiTheme="majorBidi"/>
                <w:bCs/>
                <w:i/>
                <w:iCs/>
                <w:color w:val="FF0000"/>
                <w:szCs w:val="30"/>
              </w:rPr>
            </w:pPr>
            <w:r w:rsidRPr="00AC1EFC">
              <w:rPr>
                <w:rStyle w:val="CodeChar"/>
                <w:color w:val="C00000"/>
              </w:rPr>
              <w:t>clips&gt;</w:t>
            </w:r>
            <w:r w:rsidR="00C17C03" w:rsidRPr="00F5397C">
              <w:rPr>
                <w:rStyle w:val="CodeChar"/>
              </w:rPr>
              <w:t xml:space="preserve"> </w:t>
            </w:r>
            <w:r w:rsidR="00463DD0" w:rsidRPr="00F5397C">
              <w:rPr>
                <w:rStyle w:val="CodeChar"/>
              </w:rPr>
              <w:t>(refresh IT)</w:t>
            </w:r>
            <w:r w:rsidR="00463DD0" w:rsidRPr="00F5397C">
              <w:rPr>
                <w:rFonts w:asciiTheme="majorBidi" w:hAnsiTheme="majorBidi"/>
                <w:bCs/>
                <w:i/>
                <w:iCs/>
                <w:color w:val="FF0000"/>
                <w:szCs w:val="30"/>
              </w:rPr>
              <w:tab/>
            </w:r>
          </w:p>
          <w:p w:rsidR="00463DD0" w:rsidRPr="00F5397C" w:rsidRDefault="00C17C03" w:rsidP="00463DD0">
            <w:pPr>
              <w:ind w:left="360"/>
              <w:rPr>
                <w:rStyle w:val="CodeChar"/>
              </w:rPr>
            </w:pPr>
            <w:r w:rsidRPr="00AC1EFC">
              <w:rPr>
                <w:rStyle w:val="CodeChar"/>
                <w:color w:val="C00000"/>
              </w:rPr>
              <w:t>clips&gt;</w:t>
            </w:r>
            <w:r w:rsidRPr="00AC1EFC">
              <w:rPr>
                <w:color w:val="C00000"/>
              </w:rPr>
              <w:t xml:space="preserve"> </w:t>
            </w:r>
            <w:r w:rsidR="00463DD0" w:rsidRPr="00F5397C">
              <w:rPr>
                <w:rStyle w:val="CodeChar"/>
              </w:rPr>
              <w:t>(run)</w:t>
            </w:r>
          </w:p>
          <w:p w:rsidR="00463DD0" w:rsidRDefault="00463DD0" w:rsidP="00C17C03">
            <w:pPr>
              <w:pStyle w:val="Code"/>
              <w:ind w:left="176"/>
              <w:rPr>
                <w:color w:val="C00000"/>
              </w:rPr>
            </w:pPr>
            <w:r w:rsidRPr="00C17C03">
              <w:rPr>
                <w:color w:val="C00000"/>
              </w:rPr>
              <w:t>IT candidates: Amira is 31 years old, computer science gr</w:t>
            </w:r>
            <w:r w:rsidR="00134A56" w:rsidRPr="00C17C03">
              <w:rPr>
                <w:color w:val="C00000"/>
              </w:rPr>
              <w:t>a</w:t>
            </w:r>
            <w:r w:rsidRPr="00C17C03">
              <w:rPr>
                <w:color w:val="C00000"/>
              </w:rPr>
              <w:t>duate with excellent computer skills</w:t>
            </w:r>
          </w:p>
          <w:p w:rsidR="002C7E42" w:rsidRPr="00C17C03" w:rsidRDefault="002C7E42" w:rsidP="002C7E42"/>
          <w:p w:rsidR="00900201" w:rsidRDefault="00900201">
            <w:pPr>
              <w:snapToGrid w:val="0"/>
              <w:rPr>
                <w:sz w:val="22"/>
                <w:szCs w:val="22"/>
              </w:rPr>
            </w:pPr>
          </w:p>
          <w:p w:rsidR="00B640EC" w:rsidRDefault="00B640EC" w:rsidP="00B640E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640EC">
              <w:rPr>
                <w:b/>
                <w:bCs/>
              </w:rPr>
              <w:t>Commands for Manipulating Construc</w:t>
            </w:r>
            <w:r>
              <w:rPr>
                <w:b/>
                <w:bCs/>
              </w:rPr>
              <w:t>ts:</w:t>
            </w:r>
          </w:p>
          <w:p w:rsidR="00B640EC" w:rsidRPr="00B640EC" w:rsidRDefault="00B640EC" w:rsidP="00B640EC">
            <w:pPr>
              <w:pStyle w:val="ListParagraph"/>
              <w:numPr>
                <w:ilvl w:val="0"/>
                <w:numId w:val="13"/>
              </w:numPr>
            </w:pPr>
            <w:r w:rsidRPr="00B640EC">
              <w:t>Displaying the List of Members of a Specified Construct</w:t>
            </w:r>
          </w:p>
          <w:p w:rsidR="00B640EC" w:rsidRPr="00B640EC" w:rsidRDefault="00B640EC" w:rsidP="00B640EC">
            <w:pPr>
              <w:ind w:left="743"/>
            </w:pPr>
            <w:r w:rsidRPr="00B640EC">
              <w:t>(list-defrules)</w:t>
            </w:r>
            <w:r w:rsidR="007A50D9">
              <w:t xml:space="preserve"> ;displays the names only</w:t>
            </w:r>
          </w:p>
          <w:p w:rsidR="00B640EC" w:rsidRPr="00B640EC" w:rsidRDefault="00B640EC" w:rsidP="00B640EC">
            <w:pPr>
              <w:ind w:left="743"/>
            </w:pPr>
            <w:r w:rsidRPr="00B640EC">
              <w:t>(list-deftemplates)</w:t>
            </w:r>
            <w:r w:rsidR="007A50D9">
              <w:t xml:space="preserve"> ;displays the names only</w:t>
            </w:r>
          </w:p>
          <w:p w:rsidR="00B640EC" w:rsidRPr="00B640EC" w:rsidRDefault="00B640EC" w:rsidP="00B640EC">
            <w:pPr>
              <w:ind w:left="743"/>
            </w:pPr>
            <w:bookmarkStart w:id="0" w:name="_GoBack"/>
            <w:r w:rsidRPr="00B640EC">
              <w:t>(list-deffacts)</w:t>
            </w:r>
            <w:r w:rsidR="007A50D9">
              <w:t xml:space="preserve"> </w:t>
            </w:r>
            <w:bookmarkEnd w:id="0"/>
            <w:r w:rsidR="007A50D9">
              <w:t>;displays the names only</w:t>
            </w:r>
          </w:p>
          <w:p w:rsidR="00B640EC" w:rsidRPr="00B640EC" w:rsidRDefault="00B640EC" w:rsidP="00B640EC"/>
          <w:p w:rsidR="00B640EC" w:rsidRPr="00B640EC" w:rsidRDefault="00B640EC" w:rsidP="00B640EC">
            <w:pPr>
              <w:pStyle w:val="ListParagraph"/>
              <w:numPr>
                <w:ilvl w:val="0"/>
                <w:numId w:val="13"/>
              </w:numPr>
            </w:pPr>
            <w:r w:rsidRPr="00B640EC">
              <w:t>Displaying the Text Representation of a Specified Construct Member</w:t>
            </w:r>
          </w:p>
          <w:p w:rsidR="00B640EC" w:rsidRPr="00B640EC" w:rsidRDefault="00B640EC" w:rsidP="007A50D9">
            <w:pPr>
              <w:ind w:left="743"/>
            </w:pPr>
            <w:r w:rsidRPr="00B640EC">
              <w:t>(ppdefrule&lt;defrule-name&gt;)</w:t>
            </w:r>
            <w:r w:rsidR="007A50D9">
              <w:t xml:space="preserve"> ;displays the definition</w:t>
            </w:r>
          </w:p>
          <w:p w:rsidR="00B640EC" w:rsidRPr="00B640EC" w:rsidRDefault="00B640EC" w:rsidP="00B640EC">
            <w:pPr>
              <w:ind w:left="743"/>
            </w:pPr>
            <w:r w:rsidRPr="00B640EC">
              <w:t>(ppdeftemplate&lt;deftemplate-name&gt;)</w:t>
            </w:r>
            <w:r w:rsidR="007A50D9">
              <w:t xml:space="preserve"> ;displays the definition</w:t>
            </w:r>
          </w:p>
          <w:p w:rsidR="00B640EC" w:rsidRPr="00B640EC" w:rsidRDefault="00B640EC" w:rsidP="00B640EC">
            <w:pPr>
              <w:ind w:left="743"/>
            </w:pPr>
            <w:r w:rsidRPr="00B640EC">
              <w:t>(ppdeffacts&lt;deffacts-name&gt;)</w:t>
            </w:r>
            <w:r w:rsidR="007A50D9">
              <w:t xml:space="preserve"> ;displays the definition</w:t>
            </w:r>
          </w:p>
          <w:p w:rsidR="00B640EC" w:rsidRPr="00B640EC" w:rsidRDefault="00B640EC" w:rsidP="00B640EC"/>
          <w:p w:rsidR="00B640EC" w:rsidRPr="00B640EC" w:rsidRDefault="00B640EC" w:rsidP="00B640EC">
            <w:pPr>
              <w:pStyle w:val="ListParagraph"/>
              <w:rPr>
                <w:b/>
                <w:bCs/>
              </w:rPr>
            </w:pPr>
          </w:p>
          <w:p w:rsidR="00891B3F" w:rsidRPr="00891B3F" w:rsidRDefault="00891B3F" w:rsidP="00891B3F"/>
        </w:tc>
      </w:tr>
    </w:tbl>
    <w:p w:rsidR="00900201" w:rsidRDefault="00900201" w:rsidP="00FE122F"/>
    <w:sectPr w:rsidR="00900201">
      <w:headerReference w:type="default" r:id="rId7"/>
      <w:pgSz w:w="12240" w:h="15840"/>
      <w:pgMar w:top="1440" w:right="1440" w:bottom="1716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34" w:rsidRDefault="00207034">
      <w:r>
        <w:separator/>
      </w:r>
    </w:p>
  </w:endnote>
  <w:endnote w:type="continuationSeparator" w:id="0">
    <w:p w:rsidR="00207034" w:rsidRDefault="0020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-BoldItalic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34" w:rsidRDefault="00207034">
      <w:r>
        <w:separator/>
      </w:r>
    </w:p>
  </w:footnote>
  <w:footnote w:type="continuationSeparator" w:id="0">
    <w:p w:rsidR="00207034" w:rsidRDefault="00207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201" w:rsidRDefault="00141CC6" w:rsidP="00090BB6">
    <w:pPr>
      <w:pStyle w:val="Heading2"/>
      <w:numPr>
        <w:ilvl w:val="0"/>
        <w:numId w:val="0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eastAsia="en-US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201">
      <w:rPr>
        <w:rFonts w:ascii="Tahoma" w:hAnsi="Tahoma"/>
        <w:b/>
        <w:bCs/>
        <w:sz w:val="32"/>
        <w:szCs w:val="22"/>
      </w:rPr>
      <w:t>Cairo University</w:t>
    </w:r>
  </w:p>
  <w:p w:rsidR="00900201" w:rsidRDefault="00900201" w:rsidP="00090BB6">
    <w:pPr>
      <w:pStyle w:val="Heading2"/>
      <w:tabs>
        <w:tab w:val="clear" w:pos="576"/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Information </w:t>
    </w:r>
  </w:p>
  <w:p w:rsidR="00900201" w:rsidRDefault="00900201" w:rsidP="00090BB6">
    <w:pPr>
      <w:pStyle w:val="Heading2"/>
      <w:tabs>
        <w:tab w:val="clear" w:pos="576"/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:rsidR="006475D9" w:rsidRDefault="006475D9" w:rsidP="00090BB6">
    <w:pPr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Year 201</w:t>
    </w:r>
    <w:r w:rsidR="00090BB6">
      <w:rPr>
        <w:rFonts w:ascii="Tahoma" w:hAnsi="Tahoma"/>
        <w:b/>
        <w:bCs/>
        <w:sz w:val="32"/>
        <w:szCs w:val="22"/>
      </w:rPr>
      <w:t>4</w:t>
    </w:r>
    <w:r>
      <w:rPr>
        <w:rFonts w:ascii="Tahoma" w:hAnsi="Tahoma"/>
        <w:b/>
        <w:bCs/>
        <w:sz w:val="32"/>
        <w:szCs w:val="22"/>
      </w:rPr>
      <w:t xml:space="preserve"> – 201</w:t>
    </w:r>
    <w:r w:rsidR="00090BB6">
      <w:rPr>
        <w:rFonts w:ascii="Tahoma" w:hAnsi="Tahoma"/>
        <w:b/>
        <w:bCs/>
        <w:sz w:val="32"/>
        <w:szCs w:val="22"/>
      </w:rPr>
      <w:t>5</w:t>
    </w:r>
  </w:p>
  <w:p w:rsidR="006475D9" w:rsidRDefault="00900201" w:rsidP="00090BB6">
    <w:pPr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First Term</w:t>
    </w:r>
  </w:p>
  <w:p w:rsidR="00900201" w:rsidRDefault="00900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644566"/>
    <w:multiLevelType w:val="hybridMultilevel"/>
    <w:tmpl w:val="0296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46286"/>
    <w:multiLevelType w:val="hybridMultilevel"/>
    <w:tmpl w:val="6ACA5D5A"/>
    <w:lvl w:ilvl="0" w:tplc="27F42B9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B0B0E"/>
    <w:multiLevelType w:val="hybridMultilevel"/>
    <w:tmpl w:val="826019B2"/>
    <w:lvl w:ilvl="0" w:tplc="13E812E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9B742BC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C3E262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D64C8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9DFE9E5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3A7E6E6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7D1AB2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6986969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EC82DCF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6" w15:restartNumberingAfterBreak="0">
    <w:nsid w:val="1A804568"/>
    <w:multiLevelType w:val="hybridMultilevel"/>
    <w:tmpl w:val="D046C630"/>
    <w:lvl w:ilvl="0" w:tplc="EB7A5A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60E0D"/>
    <w:multiLevelType w:val="hybridMultilevel"/>
    <w:tmpl w:val="5C6296C2"/>
    <w:lvl w:ilvl="0" w:tplc="3FC6203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094859CA">
      <w:start w:val="244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0444FA0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22E86C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DBE53E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AAA06D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E4ECCCD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C4D6C99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05C469D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5002226"/>
    <w:multiLevelType w:val="hybridMultilevel"/>
    <w:tmpl w:val="2CF8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496A06"/>
    <w:multiLevelType w:val="hybridMultilevel"/>
    <w:tmpl w:val="59E0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7C3F85"/>
    <w:multiLevelType w:val="hybridMultilevel"/>
    <w:tmpl w:val="B77E0CDE"/>
    <w:lvl w:ilvl="0" w:tplc="0C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53EF384C"/>
    <w:multiLevelType w:val="hybridMultilevel"/>
    <w:tmpl w:val="50F09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92F27"/>
    <w:multiLevelType w:val="hybridMultilevel"/>
    <w:tmpl w:val="663EC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506FF"/>
    <w:multiLevelType w:val="hybridMultilevel"/>
    <w:tmpl w:val="2C16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3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D9"/>
    <w:rsid w:val="00002A2C"/>
    <w:rsid w:val="00011107"/>
    <w:rsid w:val="00013651"/>
    <w:rsid w:val="0005202D"/>
    <w:rsid w:val="00090BB6"/>
    <w:rsid w:val="00134A56"/>
    <w:rsid w:val="00134E2B"/>
    <w:rsid w:val="00141CC6"/>
    <w:rsid w:val="001B1FEA"/>
    <w:rsid w:val="001C361E"/>
    <w:rsid w:val="00207034"/>
    <w:rsid w:val="002C3B0F"/>
    <w:rsid w:val="002C7E42"/>
    <w:rsid w:val="0031610C"/>
    <w:rsid w:val="003264B2"/>
    <w:rsid w:val="00375F66"/>
    <w:rsid w:val="00380737"/>
    <w:rsid w:val="003832CE"/>
    <w:rsid w:val="003F3FBF"/>
    <w:rsid w:val="0044620F"/>
    <w:rsid w:val="00457F9E"/>
    <w:rsid w:val="00460B5E"/>
    <w:rsid w:val="00463DD0"/>
    <w:rsid w:val="00486F3F"/>
    <w:rsid w:val="004B5FAA"/>
    <w:rsid w:val="00502027"/>
    <w:rsid w:val="00511871"/>
    <w:rsid w:val="005A57AA"/>
    <w:rsid w:val="005E276F"/>
    <w:rsid w:val="005F16F2"/>
    <w:rsid w:val="006475D9"/>
    <w:rsid w:val="00652F0A"/>
    <w:rsid w:val="00692603"/>
    <w:rsid w:val="007A50D9"/>
    <w:rsid w:val="007B041C"/>
    <w:rsid w:val="008053FE"/>
    <w:rsid w:val="00814537"/>
    <w:rsid w:val="00824FFF"/>
    <w:rsid w:val="00834CF0"/>
    <w:rsid w:val="00853347"/>
    <w:rsid w:val="00891B3F"/>
    <w:rsid w:val="0089287E"/>
    <w:rsid w:val="008C71C1"/>
    <w:rsid w:val="008D7F0C"/>
    <w:rsid w:val="00900201"/>
    <w:rsid w:val="0090385D"/>
    <w:rsid w:val="0091652B"/>
    <w:rsid w:val="009223E7"/>
    <w:rsid w:val="00934124"/>
    <w:rsid w:val="00936F16"/>
    <w:rsid w:val="009A1AE3"/>
    <w:rsid w:val="009D3C2A"/>
    <w:rsid w:val="00A05457"/>
    <w:rsid w:val="00A74172"/>
    <w:rsid w:val="00A92786"/>
    <w:rsid w:val="00AC1EFC"/>
    <w:rsid w:val="00AE0134"/>
    <w:rsid w:val="00AE28CE"/>
    <w:rsid w:val="00B039A0"/>
    <w:rsid w:val="00B640EC"/>
    <w:rsid w:val="00B92850"/>
    <w:rsid w:val="00BB499E"/>
    <w:rsid w:val="00BC4DE8"/>
    <w:rsid w:val="00BF706E"/>
    <w:rsid w:val="00C03104"/>
    <w:rsid w:val="00C17C03"/>
    <w:rsid w:val="00C31DAD"/>
    <w:rsid w:val="00CD5770"/>
    <w:rsid w:val="00CD5B7F"/>
    <w:rsid w:val="00D10069"/>
    <w:rsid w:val="00D26252"/>
    <w:rsid w:val="00DB222F"/>
    <w:rsid w:val="00E033E4"/>
    <w:rsid w:val="00E1587E"/>
    <w:rsid w:val="00E3635C"/>
    <w:rsid w:val="00E4020A"/>
    <w:rsid w:val="00E573C1"/>
    <w:rsid w:val="00E63E72"/>
    <w:rsid w:val="00E71347"/>
    <w:rsid w:val="00EA223E"/>
    <w:rsid w:val="00EC7AA9"/>
    <w:rsid w:val="00F1465A"/>
    <w:rsid w:val="00F23024"/>
    <w:rsid w:val="00F25845"/>
    <w:rsid w:val="00F47AF1"/>
    <w:rsid w:val="00F5397C"/>
    <w:rsid w:val="00F7284D"/>
    <w:rsid w:val="00FA7CBC"/>
    <w:rsid w:val="00FB489D"/>
    <w:rsid w:val="00FB64B0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9D7A8FE-A784-4454-8668-35998D17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B6"/>
    <w:pPr>
      <w:suppressAutoHyphens/>
    </w:pPr>
    <w:rPr>
      <w:rFonts w:ascii="Arial" w:hAnsi="Arial"/>
      <w:sz w:val="28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mic Sans MS" w:hAnsi="Comic Sans MS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 w:val="0"/>
      <w:bCs w:val="0"/>
      <w:i w:val="0"/>
      <w:iCs w:val="0"/>
      <w:sz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 w:val="0"/>
      <w:bCs w:val="0"/>
      <w:i w:val="0"/>
      <w:iCs w:val="0"/>
      <w:sz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2Char">
    <w:name w:val="Heading 2 Char"/>
    <w:rPr>
      <w:rFonts w:ascii="Comic Sans MS" w:eastAsia="Times New Roman" w:hAnsi="Comic Sans MS" w:cs="Times New Roman"/>
      <w:sz w:val="28"/>
      <w:szCs w:val="28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63DD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3E72"/>
    <w:rPr>
      <w:rFonts w:asciiTheme="majorBidi" w:hAnsiTheme="majorBidi"/>
      <w:bCs/>
      <w:i/>
      <w:iCs/>
      <w:szCs w:val="30"/>
    </w:rPr>
  </w:style>
  <w:style w:type="character" w:customStyle="1" w:styleId="CodeChar">
    <w:name w:val="Code Char"/>
    <w:basedOn w:val="DefaultParagraphFont"/>
    <w:link w:val="Code"/>
    <w:rsid w:val="00E63E72"/>
    <w:rPr>
      <w:rFonts w:asciiTheme="majorBidi" w:hAnsiTheme="majorBidi"/>
      <w:bCs/>
      <w:i/>
      <w:iCs/>
      <w:sz w:val="28"/>
      <w:szCs w:val="3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83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5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40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81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11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Dalia Mohammed</cp:lastModifiedBy>
  <cp:revision>74</cp:revision>
  <cp:lastPrinted>1900-12-31T23:00:00Z</cp:lastPrinted>
  <dcterms:created xsi:type="dcterms:W3CDTF">2012-10-23T16:03:00Z</dcterms:created>
  <dcterms:modified xsi:type="dcterms:W3CDTF">2022-10-22T22:35:00Z</dcterms:modified>
</cp:coreProperties>
</file>